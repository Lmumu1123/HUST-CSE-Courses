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A875E3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  <w:bookmarkStart w:id="0" w:name="_Toc3048801"/>
    </w:p>
    <w:p w14:paraId="79AD73B7">
      <w:pPr>
        <w:spacing w:line="360" w:lineRule="auto"/>
        <w:ind w:left="0" w:leftChars="0" w:firstLine="0" w:firstLineChars="0"/>
        <w:jc w:val="center"/>
        <w:rPr>
          <w:rFonts w:hint="eastAsia" w:ascii="宋体" w:hAnsi="宋体"/>
          <w:b/>
          <w:bCs/>
          <w:sz w:val="52"/>
        </w:rPr>
      </w:pPr>
      <w:r>
        <w:rPr>
          <w:rFonts w:hint="eastAsia" w:ascii="宋体" w:hAnsi="宋体"/>
          <w:b/>
          <w:bCs/>
          <w:sz w:val="52"/>
        </w:rPr>
        <w:t>华 中 科 技 大 学</w:t>
      </w:r>
    </w:p>
    <w:p w14:paraId="1FEE6CB7">
      <w:pPr>
        <w:adjustRightInd/>
        <w:spacing w:line="360" w:lineRule="auto"/>
        <w:ind w:firstLine="0" w:firstLineChars="0"/>
        <w:jc w:val="center"/>
        <w:rPr>
          <w:rFonts w:hint="eastAsia" w:ascii="宋体" w:hAnsi="宋体" w:eastAsia="宋体" w:cs="Times New Roman"/>
          <w:b/>
          <w:bCs/>
          <w:sz w:val="52"/>
          <w:szCs w:val="24"/>
        </w:rPr>
      </w:pPr>
      <w:r>
        <w:rPr>
          <w:rFonts w:hint="eastAsia" w:ascii="宋体" w:hAnsi="宋体" w:eastAsia="宋体" w:cs="Times New Roman"/>
          <w:b/>
          <w:bCs/>
          <w:sz w:val="52"/>
          <w:szCs w:val="24"/>
        </w:rPr>
        <w:t>网络空间安全学院</w:t>
      </w:r>
    </w:p>
    <w:p w14:paraId="41266698">
      <w:pPr>
        <w:adjustRightInd/>
        <w:spacing w:line="360" w:lineRule="auto"/>
        <w:ind w:firstLine="0" w:firstLineChars="0"/>
        <w:jc w:val="center"/>
        <w:rPr>
          <w:rFonts w:hint="eastAsia" w:ascii="宋体" w:hAnsi="宋体" w:eastAsia="宋体" w:cs="Times New Roman"/>
          <w:sz w:val="52"/>
          <w:szCs w:val="24"/>
        </w:rPr>
      </w:pPr>
    </w:p>
    <w:p w14:paraId="63388211">
      <w:pPr>
        <w:adjustRightInd/>
        <w:spacing w:line="360" w:lineRule="auto"/>
        <w:ind w:firstLine="0" w:firstLineChars="0"/>
        <w:jc w:val="center"/>
        <w:rPr>
          <w:rFonts w:hint="eastAsia" w:ascii="宋体" w:hAnsi="宋体" w:eastAsia="宋体" w:cs="Times New Roman"/>
          <w:sz w:val="52"/>
          <w:szCs w:val="24"/>
        </w:rPr>
      </w:pPr>
      <w:r>
        <w:rPr>
          <w:rFonts w:hint="eastAsia" w:ascii="宋体" w:hAnsi="宋体" w:eastAsia="宋体" w:cs="Times New Roman"/>
          <w:sz w:val="52"/>
          <w:szCs w:val="24"/>
          <w:lang w:val="en-US" w:eastAsia="zh-CN"/>
        </w:rPr>
        <w:t>本科：</w:t>
      </w:r>
      <w:r>
        <w:rPr>
          <w:rFonts w:hint="eastAsia" w:ascii="宋体" w:hAnsi="宋体" w:eastAsia="宋体" w:cs="Times New Roman"/>
          <w:sz w:val="52"/>
          <w:szCs w:val="24"/>
        </w:rPr>
        <w:t>《</w:t>
      </w:r>
      <w:r>
        <w:rPr>
          <w:rFonts w:hint="eastAsia" w:ascii="宋体" w:hAnsi="宋体" w:eastAsia="宋体" w:cs="Times New Roman"/>
          <w:sz w:val="52"/>
          <w:szCs w:val="24"/>
          <w:lang w:eastAsia="zh-CN"/>
        </w:rPr>
        <w:t>通信原理与通信安全</w:t>
      </w:r>
      <w:r>
        <w:rPr>
          <w:rFonts w:hint="eastAsia" w:ascii="宋体" w:hAnsi="宋体" w:eastAsia="宋体" w:cs="Times New Roman"/>
          <w:sz w:val="52"/>
          <w:szCs w:val="24"/>
        </w:rPr>
        <w:t>》实验报告</w:t>
      </w:r>
      <w:bookmarkEnd w:id="0"/>
    </w:p>
    <w:p w14:paraId="0C7F7E96">
      <w:pPr>
        <w:adjustRightInd/>
        <w:spacing w:line="360" w:lineRule="auto"/>
        <w:ind w:firstLine="0" w:firstLineChars="0"/>
        <w:jc w:val="center"/>
        <w:rPr>
          <w:rFonts w:hint="eastAsia" w:ascii="宋体" w:hAnsi="宋体" w:eastAsia="宋体" w:cs="Times New Roman"/>
          <w:sz w:val="52"/>
          <w:szCs w:val="24"/>
          <w:lang w:val="en-US" w:eastAsia="zh-CN"/>
        </w:rPr>
      </w:pPr>
    </w:p>
    <w:p w14:paraId="60EE7342">
      <w:pPr>
        <w:adjustRightInd/>
        <w:spacing w:line="360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</w:p>
    <w:p w14:paraId="256B3C4A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</w:p>
    <w:p w14:paraId="25BC1D5D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</w:p>
    <w:p w14:paraId="2A287D85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48"/>
          <w:szCs w:val="48"/>
        </w:rPr>
      </w:pPr>
    </w:p>
    <w:p w14:paraId="075E9BB4">
      <w:pPr>
        <w:spacing w:line="288" w:lineRule="auto"/>
        <w:ind w:firstLine="0" w:firstLineChars="0"/>
        <w:jc w:val="center"/>
        <w:rPr>
          <w:rFonts w:hint="eastAsia" w:ascii="仿宋" w:hAnsi="仿宋" w:eastAsia="仿宋"/>
          <w:b/>
          <w:sz w:val="48"/>
          <w:szCs w:val="48"/>
        </w:rPr>
      </w:pPr>
    </w:p>
    <w:p w14:paraId="7FFC9B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left="0" w:leftChars="0" w:firstLine="2099" w:firstLineChars="656"/>
        <w:textAlignment w:val="auto"/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 xml:space="preserve">姓 </w:t>
      </w:r>
      <w:r>
        <w:rPr>
          <w:rFonts w:ascii="仿宋" w:hAnsi="仿宋" w:eastAsia="仿宋"/>
          <w:sz w:val="32"/>
          <w:szCs w:val="32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名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sz w:val="32"/>
          <w:szCs w:val="32"/>
          <w:u w:val="single"/>
        </w:rPr>
        <w:t xml:space="preserve"> 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</w:t>
      </w:r>
      <w:bookmarkStart w:id="22" w:name="_GoBack"/>
      <w:bookmarkEnd w:id="22"/>
      <w:r>
        <w:rPr>
          <w:rFonts w:ascii="仿宋" w:hAnsi="仿宋" w:eastAsia="仿宋"/>
          <w:sz w:val="32"/>
          <w:szCs w:val="32"/>
          <w:u w:val="single"/>
        </w:rPr>
        <w:t xml:space="preserve">   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</w:t>
      </w:r>
    </w:p>
    <w:p w14:paraId="228D8D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left="0" w:leftChars="0" w:firstLine="2099" w:firstLineChars="656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班 </w:t>
      </w:r>
      <w:r>
        <w:rPr>
          <w:rFonts w:ascii="仿宋" w:hAnsi="仿宋" w:eastAsia="仿宋"/>
          <w:sz w:val="32"/>
          <w:szCs w:val="32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级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</w:t>
      </w:r>
    </w:p>
    <w:p w14:paraId="2E608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left="0" w:leftChars="0" w:firstLine="2099" w:firstLineChars="656"/>
        <w:textAlignment w:val="auto"/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 xml:space="preserve">学 </w:t>
      </w:r>
      <w:r>
        <w:rPr>
          <w:rFonts w:ascii="仿宋" w:hAnsi="仿宋" w:eastAsia="仿宋"/>
          <w:sz w:val="32"/>
          <w:szCs w:val="32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号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ascii="仿宋" w:hAnsi="仿宋" w:eastAsia="仿宋"/>
          <w:sz w:val="32"/>
          <w:szCs w:val="32"/>
          <w:u w:val="single"/>
        </w:rPr>
        <w:t xml:space="preserve"> 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</w:t>
      </w:r>
    </w:p>
    <w:p w14:paraId="23D973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left="0" w:leftChars="0" w:firstLine="2099" w:firstLineChars="656"/>
        <w:textAlignment w:val="auto"/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>联系方式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          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</w:t>
      </w:r>
      <w:r>
        <w:rPr>
          <w:rFonts w:ascii="仿宋" w:hAnsi="仿宋" w:eastAsia="仿宋"/>
          <w:sz w:val="32"/>
          <w:szCs w:val="32"/>
          <w:u w:val="single"/>
        </w:rPr>
        <w:t xml:space="preserve"> </w:t>
      </w:r>
    </w:p>
    <w:p w14:paraId="35F5D3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left="0" w:leftChars="0" w:firstLine="2099" w:firstLineChars="656"/>
        <w:textAlignment w:val="auto"/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 xml:space="preserve">分 </w:t>
      </w:r>
      <w:r>
        <w:rPr>
          <w:rFonts w:ascii="仿宋" w:hAnsi="仿宋" w:eastAsia="仿宋"/>
          <w:sz w:val="32"/>
          <w:szCs w:val="32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数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</w:t>
      </w:r>
      <w:r>
        <w:rPr>
          <w:rFonts w:ascii="仿宋" w:hAnsi="仿宋" w:eastAsia="仿宋"/>
          <w:sz w:val="32"/>
          <w:szCs w:val="32"/>
          <w:u w:val="single"/>
        </w:rPr>
        <w:t xml:space="preserve">                 </w:t>
      </w:r>
    </w:p>
    <w:p w14:paraId="226E5D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88" w:lineRule="auto"/>
        <w:ind w:left="0" w:leftChars="0" w:firstLine="2099" w:firstLineChars="656"/>
        <w:textAlignment w:val="auto"/>
        <w:rPr>
          <w:rFonts w:hint="default" w:ascii="仿宋" w:hAnsi="仿宋" w:eastAsia="仿宋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u w:val="none"/>
          <w:lang w:val="en-US" w:eastAsia="zh-CN"/>
        </w:rPr>
        <w:t>评 分 人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                  </w:t>
      </w:r>
    </w:p>
    <w:p w14:paraId="67442CA5">
      <w:pPr>
        <w:spacing w:line="288" w:lineRule="auto"/>
        <w:ind w:firstLine="0" w:firstLineChars="0"/>
        <w:jc w:val="center"/>
        <w:rPr>
          <w:rFonts w:hint="eastAsia" w:ascii="仿宋" w:hAnsi="仿宋" w:eastAsia="仿宋"/>
          <w:sz w:val="28"/>
        </w:rPr>
      </w:pPr>
    </w:p>
    <w:p w14:paraId="5C17B8D7">
      <w:pPr>
        <w:pBdr>
          <w:bottom w:val="single" w:color="auto" w:sz="6" w:space="1"/>
        </w:pBdr>
        <w:spacing w:line="288" w:lineRule="auto"/>
        <w:ind w:firstLine="0" w:firstLineChars="0"/>
        <w:rPr>
          <w:rFonts w:hint="eastAsia" w:ascii="仿宋" w:hAnsi="仿宋" w:eastAsia="仿宋"/>
          <w:sz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851" w:footer="992" w:gutter="0"/>
          <w:pgNumType w:fmt="upperRoman"/>
          <w:cols w:space="720" w:num="1"/>
          <w:docGrid w:type="lines" w:linePitch="312" w:charSpace="0"/>
        </w:sectPr>
      </w:pPr>
    </w:p>
    <w:p w14:paraId="2C4DDB30">
      <w:pPr>
        <w:spacing w:line="288" w:lineRule="auto"/>
        <w:ind w:firstLine="0" w:firstLineChars="0"/>
        <w:jc w:val="center"/>
        <w:rPr>
          <w:rFonts w:hint="eastAsia" w:ascii="仿宋" w:hAnsi="仿宋" w:eastAsia="仿宋"/>
          <w:b/>
          <w:sz w:val="32"/>
          <w:szCs w:val="21"/>
        </w:rPr>
        <w:sectPr>
          <w:headerReference r:id="rId11" w:type="default"/>
          <w:footerReference r:id="rId12" w:type="default"/>
          <w:pgSz w:w="11906" w:h="16838"/>
          <w:pgMar w:top="1440" w:right="1080" w:bottom="1440" w:left="1080" w:header="851" w:footer="992" w:gutter="0"/>
          <w:pgNumType w:start="1"/>
          <w:cols w:space="720" w:num="1"/>
          <w:docGrid w:type="lines" w:linePitch="312" w:charSpace="0"/>
        </w:sectPr>
      </w:pPr>
    </w:p>
    <w:p w14:paraId="4CE7AA93">
      <w:pPr>
        <w:spacing w:line="288" w:lineRule="auto"/>
        <w:ind w:firstLine="0" w:firstLineChars="0"/>
        <w:jc w:val="center"/>
        <w:rPr>
          <w:rFonts w:hint="eastAsia" w:ascii="仿宋" w:hAnsi="仿宋" w:eastAsia="仿宋"/>
          <w:b/>
          <w:sz w:val="32"/>
          <w:szCs w:val="21"/>
        </w:rPr>
      </w:pPr>
      <w:r>
        <w:rPr>
          <w:rFonts w:hint="eastAsia" w:ascii="仿宋" w:hAnsi="仿宋" w:eastAsia="仿宋"/>
          <w:b/>
          <w:sz w:val="32"/>
          <w:szCs w:val="21"/>
        </w:rPr>
        <w:t>实验报告及代码和设计评分细则</w:t>
      </w:r>
    </w:p>
    <w:p w14:paraId="50D7CE16">
      <w:pPr>
        <w:spacing w:line="288" w:lineRule="auto"/>
        <w:ind w:firstLine="0" w:firstLineChars="0"/>
        <w:jc w:val="center"/>
        <w:rPr>
          <w:rFonts w:hint="eastAsia" w:ascii="仿宋" w:hAnsi="仿宋" w:eastAsia="仿宋"/>
          <w:b/>
          <w:sz w:val="32"/>
          <w:szCs w:val="21"/>
        </w:rPr>
      </w:pPr>
    </w:p>
    <w:tbl>
      <w:tblPr>
        <w:tblStyle w:val="25"/>
        <w:tblW w:w="4515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"/>
        <w:gridCol w:w="1132"/>
        <w:gridCol w:w="1137"/>
        <w:gridCol w:w="991"/>
        <w:gridCol w:w="991"/>
        <w:gridCol w:w="3750"/>
      </w:tblGrid>
      <w:tr w14:paraId="2753CE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814" w:type="pct"/>
            <w:gridSpan w:val="3"/>
            <w:vAlign w:val="center"/>
          </w:tcPr>
          <w:p w14:paraId="5ECCAAA7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评 分 项 目</w:t>
            </w:r>
          </w:p>
        </w:tc>
        <w:tc>
          <w:tcPr>
            <w:tcW w:w="551" w:type="pct"/>
            <w:vAlign w:val="center"/>
          </w:tcPr>
          <w:p w14:paraId="6457042C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满分</w:t>
            </w:r>
          </w:p>
        </w:tc>
        <w:tc>
          <w:tcPr>
            <w:tcW w:w="551" w:type="pct"/>
            <w:vAlign w:val="center"/>
          </w:tcPr>
          <w:p w14:paraId="08987CD7">
            <w:pPr>
              <w:spacing w:line="288" w:lineRule="auto"/>
              <w:ind w:firstLine="0" w:firstLineChars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得分</w:t>
            </w:r>
          </w:p>
        </w:tc>
        <w:tc>
          <w:tcPr>
            <w:tcW w:w="2084" w:type="pct"/>
            <w:vAlign w:val="center"/>
          </w:tcPr>
          <w:p w14:paraId="2ED80BB2">
            <w:pPr>
              <w:spacing w:line="288" w:lineRule="auto"/>
              <w:ind w:firstLine="0" w:firstLineChars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备注</w:t>
            </w:r>
          </w:p>
        </w:tc>
      </w:tr>
      <w:tr w14:paraId="08E4E9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553" w:type="pct"/>
            <w:vMerge w:val="restart"/>
            <w:vAlign w:val="center"/>
          </w:tcPr>
          <w:p w14:paraId="78ECE0E4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实验</w:t>
            </w:r>
          </w:p>
          <w:p w14:paraId="66C6A708">
            <w:pPr>
              <w:spacing w:line="288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内容</w:t>
            </w:r>
          </w:p>
        </w:tc>
        <w:tc>
          <w:tcPr>
            <w:tcW w:w="1261" w:type="pct"/>
            <w:gridSpan w:val="2"/>
            <w:vAlign w:val="center"/>
          </w:tcPr>
          <w:p w14:paraId="22D634D4">
            <w:pPr>
              <w:spacing w:line="288" w:lineRule="auto"/>
              <w:ind w:firstLine="0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系统设计</w:t>
            </w:r>
          </w:p>
        </w:tc>
        <w:tc>
          <w:tcPr>
            <w:tcW w:w="551" w:type="pct"/>
            <w:vAlign w:val="center"/>
          </w:tcPr>
          <w:p w14:paraId="55F6ADE4">
            <w:pPr>
              <w:spacing w:line="288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551" w:type="pct"/>
          </w:tcPr>
          <w:p w14:paraId="0F1C3861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vMerge w:val="restart"/>
          </w:tcPr>
          <w:p w14:paraId="786BA097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</w:tr>
      <w:tr w14:paraId="31ED6F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553" w:type="pct"/>
            <w:vMerge w:val="continue"/>
            <w:vAlign w:val="center"/>
          </w:tcPr>
          <w:p w14:paraId="0B8CC66D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61" w:type="pct"/>
            <w:gridSpan w:val="2"/>
            <w:vAlign w:val="center"/>
          </w:tcPr>
          <w:p w14:paraId="54B95F41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详细设计</w:t>
            </w:r>
          </w:p>
        </w:tc>
        <w:tc>
          <w:tcPr>
            <w:tcW w:w="551" w:type="pct"/>
            <w:vAlign w:val="center"/>
          </w:tcPr>
          <w:p w14:paraId="5AFE01AD">
            <w:pPr>
              <w:spacing w:line="288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551" w:type="pct"/>
          </w:tcPr>
          <w:p w14:paraId="099FD4F2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vMerge w:val="continue"/>
          </w:tcPr>
          <w:p w14:paraId="0E44BBCD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</w:tr>
      <w:tr w14:paraId="22AE1A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553" w:type="pct"/>
            <w:vMerge w:val="continue"/>
            <w:vAlign w:val="center"/>
          </w:tcPr>
          <w:p w14:paraId="2148F9B8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61" w:type="pct"/>
            <w:gridSpan w:val="2"/>
            <w:vAlign w:val="center"/>
          </w:tcPr>
          <w:p w14:paraId="199633AF">
            <w:pPr>
              <w:spacing w:line="288" w:lineRule="auto"/>
              <w:ind w:firstLine="0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代码实现</w:t>
            </w:r>
          </w:p>
        </w:tc>
        <w:tc>
          <w:tcPr>
            <w:tcW w:w="551" w:type="pct"/>
            <w:vAlign w:val="center"/>
          </w:tcPr>
          <w:p w14:paraId="4D4185D5">
            <w:pPr>
              <w:spacing w:line="288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551" w:type="pct"/>
          </w:tcPr>
          <w:p w14:paraId="3629D76D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vMerge w:val="continue"/>
          </w:tcPr>
          <w:p w14:paraId="33B9FFEE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</w:tr>
      <w:tr w14:paraId="1A71E2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553" w:type="pct"/>
            <w:vMerge w:val="continue"/>
            <w:vAlign w:val="center"/>
          </w:tcPr>
          <w:p w14:paraId="50534981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61" w:type="pct"/>
            <w:gridSpan w:val="2"/>
            <w:vAlign w:val="center"/>
          </w:tcPr>
          <w:p w14:paraId="1757BF26">
            <w:pPr>
              <w:spacing w:line="288" w:lineRule="auto"/>
              <w:ind w:firstLine="0"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测试及结果分析</w:t>
            </w:r>
          </w:p>
        </w:tc>
        <w:tc>
          <w:tcPr>
            <w:tcW w:w="551" w:type="pct"/>
            <w:vAlign w:val="center"/>
          </w:tcPr>
          <w:p w14:paraId="2BD81979">
            <w:pPr>
              <w:spacing w:line="288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0</w:t>
            </w:r>
          </w:p>
        </w:tc>
        <w:tc>
          <w:tcPr>
            <w:tcW w:w="551" w:type="pct"/>
          </w:tcPr>
          <w:p w14:paraId="39E4A855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vMerge w:val="continue"/>
          </w:tcPr>
          <w:p w14:paraId="459376FF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</w:tr>
      <w:tr w14:paraId="227742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  <w:jc w:val="center"/>
        </w:trPr>
        <w:tc>
          <w:tcPr>
            <w:tcW w:w="553" w:type="pct"/>
            <w:vMerge w:val="continue"/>
            <w:vAlign w:val="center"/>
          </w:tcPr>
          <w:p w14:paraId="3D0815AC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61" w:type="pct"/>
            <w:gridSpan w:val="2"/>
            <w:vAlign w:val="center"/>
          </w:tcPr>
          <w:p w14:paraId="1A600D13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问题描述及解决方案</w:t>
            </w:r>
          </w:p>
        </w:tc>
        <w:tc>
          <w:tcPr>
            <w:tcW w:w="551" w:type="pct"/>
            <w:vAlign w:val="center"/>
          </w:tcPr>
          <w:p w14:paraId="1416CABC">
            <w:pPr>
              <w:spacing w:line="288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551" w:type="pct"/>
          </w:tcPr>
          <w:p w14:paraId="6C46DF90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  <w:vMerge w:val="continue"/>
          </w:tcPr>
          <w:p w14:paraId="3F5DD1CA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</w:tr>
      <w:tr w14:paraId="47C73E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1814" w:type="pct"/>
            <w:gridSpan w:val="3"/>
            <w:vAlign w:val="center"/>
          </w:tcPr>
          <w:p w14:paraId="7D6989F9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文档格式（段落、行间距、缩进、图表、编号等）</w:t>
            </w:r>
          </w:p>
        </w:tc>
        <w:tc>
          <w:tcPr>
            <w:tcW w:w="551" w:type="pct"/>
            <w:vAlign w:val="center"/>
          </w:tcPr>
          <w:p w14:paraId="35F2C524">
            <w:pPr>
              <w:spacing w:line="288" w:lineRule="auto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551" w:type="pct"/>
          </w:tcPr>
          <w:p w14:paraId="4074D16E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</w:tcPr>
          <w:p w14:paraId="3239ED1D">
            <w:pPr>
              <w:spacing w:line="288" w:lineRule="auto"/>
              <w:ind w:firstLine="0" w:firstLineChars="0"/>
              <w:rPr>
                <w:rFonts w:hint="eastAsia" w:ascii="宋体" w:hAnsi="宋体"/>
                <w:szCs w:val="21"/>
              </w:rPr>
            </w:pPr>
          </w:p>
        </w:tc>
      </w:tr>
      <w:tr w14:paraId="620894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814" w:type="pct"/>
            <w:gridSpan w:val="3"/>
            <w:vAlign w:val="center"/>
          </w:tcPr>
          <w:p w14:paraId="1637A744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感想（含思政）</w:t>
            </w:r>
          </w:p>
        </w:tc>
        <w:tc>
          <w:tcPr>
            <w:tcW w:w="551" w:type="pct"/>
            <w:vAlign w:val="center"/>
          </w:tcPr>
          <w:p w14:paraId="22CFBF0D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551" w:type="pct"/>
          </w:tcPr>
          <w:p w14:paraId="445DA23A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</w:tcPr>
          <w:p w14:paraId="6CD74BF2">
            <w:pPr>
              <w:spacing w:line="288" w:lineRule="auto"/>
              <w:ind w:firstLine="0" w:firstLineChars="0"/>
              <w:rPr>
                <w:rFonts w:hint="eastAsia" w:ascii="宋体" w:hAnsi="宋体"/>
                <w:szCs w:val="21"/>
              </w:rPr>
            </w:pPr>
          </w:p>
        </w:tc>
      </w:tr>
      <w:tr w14:paraId="00D65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814" w:type="pct"/>
            <w:gridSpan w:val="3"/>
            <w:vAlign w:val="center"/>
          </w:tcPr>
          <w:p w14:paraId="7C8BFA58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意见和建议</w:t>
            </w:r>
          </w:p>
        </w:tc>
        <w:tc>
          <w:tcPr>
            <w:tcW w:w="551" w:type="pct"/>
            <w:vAlign w:val="center"/>
          </w:tcPr>
          <w:p w14:paraId="48C3C1FA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551" w:type="pct"/>
          </w:tcPr>
          <w:p w14:paraId="136BAF13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</w:tcPr>
          <w:p w14:paraId="50E0DA9E">
            <w:pPr>
              <w:spacing w:line="288" w:lineRule="auto"/>
              <w:ind w:firstLine="0" w:firstLineChars="0"/>
              <w:rPr>
                <w:rFonts w:hint="eastAsia" w:ascii="宋体" w:hAnsi="宋体"/>
                <w:szCs w:val="21"/>
              </w:rPr>
            </w:pPr>
          </w:p>
        </w:tc>
      </w:tr>
      <w:tr w14:paraId="35F142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1814" w:type="pct"/>
            <w:gridSpan w:val="3"/>
            <w:vAlign w:val="center"/>
          </w:tcPr>
          <w:p w14:paraId="44FE65EA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实验报告总分</w:t>
            </w:r>
          </w:p>
        </w:tc>
        <w:tc>
          <w:tcPr>
            <w:tcW w:w="551" w:type="pct"/>
            <w:vAlign w:val="center"/>
          </w:tcPr>
          <w:p w14:paraId="3BBDCB48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00</w:t>
            </w:r>
          </w:p>
        </w:tc>
        <w:tc>
          <w:tcPr>
            <w:tcW w:w="551" w:type="pct"/>
          </w:tcPr>
          <w:p w14:paraId="7A1E3AF7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084" w:type="pct"/>
          </w:tcPr>
          <w:p w14:paraId="67E3495D">
            <w:pPr>
              <w:spacing w:line="288" w:lineRule="auto"/>
              <w:ind w:firstLine="0" w:firstLineChars="0"/>
              <w:rPr>
                <w:rFonts w:hint="eastAsia" w:ascii="宋体" w:hAnsi="宋体"/>
                <w:szCs w:val="21"/>
              </w:rPr>
            </w:pPr>
          </w:p>
        </w:tc>
      </w:tr>
      <w:tr w14:paraId="101A97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  <w:jc w:val="center"/>
        </w:trPr>
        <w:tc>
          <w:tcPr>
            <w:tcW w:w="1182" w:type="pct"/>
            <w:gridSpan w:val="2"/>
            <w:vAlign w:val="center"/>
          </w:tcPr>
          <w:p w14:paraId="2B06DECB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教师签名</w:t>
            </w:r>
          </w:p>
        </w:tc>
        <w:tc>
          <w:tcPr>
            <w:tcW w:w="1183" w:type="pct"/>
            <w:gridSpan w:val="2"/>
            <w:vAlign w:val="center"/>
          </w:tcPr>
          <w:p w14:paraId="67894D2C">
            <w:pPr>
              <w:spacing w:line="288" w:lineRule="auto"/>
              <w:ind w:firstLine="0" w:firstLineChars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51" w:type="pct"/>
            <w:vAlign w:val="center"/>
          </w:tcPr>
          <w:p w14:paraId="6ACBB39C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日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期</w:t>
            </w:r>
          </w:p>
        </w:tc>
        <w:tc>
          <w:tcPr>
            <w:tcW w:w="2084" w:type="pct"/>
          </w:tcPr>
          <w:p w14:paraId="30B0995F">
            <w:pPr>
              <w:spacing w:line="288" w:lineRule="auto"/>
              <w:ind w:firstLine="0" w:firstLineChars="0"/>
              <w:rPr>
                <w:rFonts w:ascii="宋体" w:hAnsi="宋体"/>
                <w:szCs w:val="21"/>
              </w:rPr>
            </w:pPr>
          </w:p>
        </w:tc>
      </w:tr>
    </w:tbl>
    <w:p w14:paraId="6993B953">
      <w:pPr>
        <w:spacing w:line="288" w:lineRule="auto"/>
        <w:ind w:firstLine="0" w:firstLineChars="0"/>
        <w:jc w:val="both"/>
        <w:rPr>
          <w:rFonts w:hint="eastAsia" w:ascii="仿宋" w:hAnsi="仿宋" w:eastAsia="仿宋"/>
          <w:b/>
          <w:sz w:val="28"/>
        </w:rPr>
      </w:pPr>
    </w:p>
    <w:p w14:paraId="2FC88875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28"/>
        </w:rPr>
      </w:pPr>
    </w:p>
    <w:p w14:paraId="6FC708A2">
      <w:pPr>
        <w:spacing w:line="288" w:lineRule="auto"/>
        <w:ind w:firstLine="0" w:firstLineChars="0"/>
        <w:jc w:val="center"/>
        <w:rPr>
          <w:rFonts w:hint="eastAsia" w:ascii="仿宋" w:hAnsi="仿宋" w:eastAsia="仿宋"/>
          <w:b/>
          <w:sz w:val="28"/>
        </w:rPr>
        <w:sectPr>
          <w:footerReference r:id="rId13" w:type="default"/>
          <w:pgSz w:w="11906" w:h="16838"/>
          <w:pgMar w:top="1440" w:right="1080" w:bottom="1440" w:left="1080" w:header="851" w:footer="992" w:gutter="0"/>
          <w:pgNumType w:start="1"/>
          <w:cols w:space="720" w:num="1"/>
          <w:docGrid w:type="lines" w:linePitch="312" w:charSpace="0"/>
        </w:sectPr>
      </w:pPr>
    </w:p>
    <w:p w14:paraId="1A2AE63C">
      <w:pPr>
        <w:spacing w:line="288" w:lineRule="auto"/>
        <w:ind w:firstLine="0" w:firstLineChars="0"/>
        <w:jc w:val="center"/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</w:rPr>
        <w:t>目       录</w:t>
      </w:r>
    </w:p>
    <w:p w14:paraId="5EB6925B">
      <w:pPr>
        <w:pStyle w:val="21"/>
        <w:tabs>
          <w:tab w:val="left" w:pos="1260"/>
          <w:tab w:val="right" w:leader="dot" w:pos="9736"/>
        </w:tabs>
        <w:spacing w:line="360" w:lineRule="auto"/>
        <w:ind w:firstLine="355" w:firstLineChars="127"/>
        <w:rPr>
          <w:rFonts w:ascii="仿宋" w:hAnsi="仿宋" w:eastAsia="仿宋"/>
          <w:smallCaps w:val="0"/>
          <w:sz w:val="21"/>
          <w:szCs w:val="22"/>
        </w:rPr>
      </w:pPr>
      <w:r>
        <w:rPr>
          <w:rFonts w:ascii="仿宋" w:hAnsi="仿宋" w:eastAsia="仿宋"/>
          <w:sz w:val="28"/>
        </w:rPr>
        <w:fldChar w:fldCharType="begin"/>
      </w:r>
      <w:r>
        <w:rPr>
          <w:rFonts w:ascii="仿宋" w:hAnsi="仿宋" w:eastAsia="仿宋"/>
          <w:sz w:val="28"/>
        </w:rPr>
        <w:instrText xml:space="preserve"> </w:instrText>
      </w:r>
      <w:r>
        <w:rPr>
          <w:rFonts w:hint="eastAsia" w:ascii="仿宋" w:hAnsi="仿宋" w:eastAsia="仿宋"/>
          <w:sz w:val="28"/>
        </w:rPr>
        <w:instrText xml:space="preserve">TOC \o "1-2" \h \z \u</w:instrText>
      </w:r>
      <w:r>
        <w:rPr>
          <w:rFonts w:ascii="仿宋" w:hAnsi="仿宋" w:eastAsia="仿宋"/>
          <w:sz w:val="28"/>
        </w:rPr>
        <w:instrText xml:space="preserve"> </w:instrText>
      </w:r>
      <w:r>
        <w:rPr>
          <w:rFonts w:ascii="仿宋" w:hAnsi="仿宋" w:eastAsia="仿宋"/>
          <w:sz w:val="28"/>
        </w:rPr>
        <w:fldChar w:fldCharType="separate"/>
      </w:r>
      <w:r>
        <w:rPr>
          <w:rFonts w:ascii="仿宋" w:hAnsi="仿宋" w:eastAsia="仿宋"/>
        </w:rPr>
        <w:fldChar w:fldCharType="begin"/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instrText xml:space="preserve">HYPERLINK \l "_Toc87973656"</w:instrText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fldChar w:fldCharType="separate"/>
      </w:r>
      <w:r>
        <w:rPr>
          <w:rStyle w:val="29"/>
          <w:rFonts w:ascii="仿宋" w:hAnsi="仿宋" w:eastAsia="仿宋"/>
          <w:b/>
        </w:rPr>
        <w:t>一、</w:t>
      </w:r>
      <w:r>
        <w:rPr>
          <w:rFonts w:ascii="仿宋" w:hAnsi="仿宋" w:eastAsia="仿宋"/>
          <w:smallCaps w:val="0"/>
          <w:sz w:val="21"/>
          <w:szCs w:val="22"/>
        </w:rPr>
        <w:tab/>
      </w:r>
      <w:r>
        <w:rPr>
          <w:rStyle w:val="29"/>
          <w:rFonts w:ascii="仿宋" w:hAnsi="仿宋" w:eastAsia="仿宋"/>
          <w:b/>
        </w:rPr>
        <w:t>实验概述</w:t>
      </w:r>
      <w:r>
        <w:rPr>
          <w:rFonts w:ascii="仿宋" w:hAnsi="仿宋" w:eastAsia="仿宋"/>
        </w:rPr>
        <w:tab/>
      </w: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PAGEREF _Toc87973656 \h </w:instrText>
      </w:r>
      <w:r>
        <w:rPr>
          <w:rFonts w:ascii="仿宋" w:hAnsi="仿宋" w:eastAsia="仿宋"/>
        </w:rPr>
        <w:fldChar w:fldCharType="separate"/>
      </w:r>
      <w:r>
        <w:rPr>
          <w:rFonts w:ascii="仿宋" w:hAnsi="仿宋" w:eastAsia="仿宋"/>
        </w:rPr>
        <w:t>1</w:t>
      </w:r>
      <w:r>
        <w:rPr>
          <w:rFonts w:ascii="仿宋" w:hAnsi="仿宋" w:eastAsia="仿宋"/>
        </w:rPr>
        <w:fldChar w:fldCharType="end"/>
      </w:r>
      <w:r>
        <w:rPr>
          <w:rFonts w:ascii="仿宋" w:hAnsi="仿宋" w:eastAsia="仿宋"/>
        </w:rPr>
        <w:fldChar w:fldCharType="end"/>
      </w:r>
    </w:p>
    <w:p w14:paraId="4DE395BB">
      <w:pPr>
        <w:pStyle w:val="21"/>
        <w:tabs>
          <w:tab w:val="left" w:pos="1260"/>
          <w:tab w:val="right" w:leader="dot" w:pos="9736"/>
        </w:tabs>
        <w:spacing w:line="360" w:lineRule="auto"/>
        <w:ind w:firstLine="400"/>
        <w:rPr>
          <w:rFonts w:ascii="仿宋" w:hAnsi="仿宋" w:eastAsia="仿宋"/>
          <w:smallCaps w:val="0"/>
          <w:sz w:val="21"/>
          <w:szCs w:val="22"/>
        </w:rPr>
      </w:pPr>
      <w:r>
        <w:rPr>
          <w:rFonts w:ascii="仿宋" w:hAnsi="仿宋" w:eastAsia="仿宋"/>
        </w:rPr>
        <w:fldChar w:fldCharType="begin"/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instrText xml:space="preserve">HYPERLINK \l "_Toc87973657"</w:instrText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fldChar w:fldCharType="separate"/>
      </w:r>
      <w:r>
        <w:rPr>
          <w:rStyle w:val="29"/>
          <w:rFonts w:ascii="仿宋" w:hAnsi="仿宋" w:eastAsia="仿宋"/>
          <w:b/>
        </w:rPr>
        <w:t>1.1</w:t>
      </w:r>
      <w:r>
        <w:rPr>
          <w:rFonts w:ascii="仿宋" w:hAnsi="仿宋" w:eastAsia="仿宋"/>
          <w:smallCaps w:val="0"/>
          <w:sz w:val="21"/>
          <w:szCs w:val="22"/>
        </w:rPr>
        <w:tab/>
      </w:r>
      <w:r>
        <w:rPr>
          <w:rStyle w:val="29"/>
          <w:rFonts w:ascii="仿宋" w:hAnsi="仿宋" w:eastAsia="仿宋"/>
          <w:b/>
        </w:rPr>
        <w:t>实验名称</w:t>
      </w:r>
      <w:r>
        <w:rPr>
          <w:rFonts w:ascii="仿宋" w:hAnsi="仿宋" w:eastAsia="仿宋"/>
        </w:rPr>
        <w:tab/>
      </w: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PAGEREF _Toc87973657 \h </w:instrText>
      </w:r>
      <w:r>
        <w:rPr>
          <w:rFonts w:ascii="仿宋" w:hAnsi="仿宋" w:eastAsia="仿宋"/>
        </w:rPr>
        <w:fldChar w:fldCharType="separate"/>
      </w:r>
      <w:r>
        <w:rPr>
          <w:rFonts w:ascii="仿宋" w:hAnsi="仿宋" w:eastAsia="仿宋"/>
        </w:rPr>
        <w:t>1</w:t>
      </w:r>
      <w:r>
        <w:rPr>
          <w:rFonts w:ascii="仿宋" w:hAnsi="仿宋" w:eastAsia="仿宋"/>
        </w:rPr>
        <w:fldChar w:fldCharType="end"/>
      </w:r>
      <w:r>
        <w:rPr>
          <w:rFonts w:ascii="仿宋" w:hAnsi="仿宋" w:eastAsia="仿宋"/>
        </w:rPr>
        <w:fldChar w:fldCharType="end"/>
      </w:r>
    </w:p>
    <w:p w14:paraId="7D542E05">
      <w:pPr>
        <w:pStyle w:val="21"/>
        <w:tabs>
          <w:tab w:val="left" w:pos="1260"/>
          <w:tab w:val="right" w:leader="dot" w:pos="9736"/>
        </w:tabs>
        <w:spacing w:line="360" w:lineRule="auto"/>
        <w:ind w:firstLine="400"/>
        <w:rPr>
          <w:rFonts w:ascii="仿宋" w:hAnsi="仿宋" w:eastAsia="仿宋"/>
          <w:smallCaps w:val="0"/>
          <w:sz w:val="21"/>
          <w:szCs w:val="22"/>
        </w:rPr>
      </w:pPr>
      <w:r>
        <w:rPr>
          <w:rFonts w:ascii="仿宋" w:hAnsi="仿宋" w:eastAsia="仿宋"/>
        </w:rPr>
        <w:fldChar w:fldCharType="begin"/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instrText xml:space="preserve">HYPERLINK \l "_Toc87973658"</w:instrText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fldChar w:fldCharType="separate"/>
      </w:r>
      <w:r>
        <w:rPr>
          <w:rStyle w:val="29"/>
          <w:rFonts w:ascii="仿宋" w:hAnsi="仿宋" w:eastAsia="仿宋"/>
          <w:b/>
        </w:rPr>
        <w:t>1.2</w:t>
      </w:r>
      <w:r>
        <w:rPr>
          <w:rFonts w:ascii="仿宋" w:hAnsi="仿宋" w:eastAsia="仿宋"/>
          <w:smallCaps w:val="0"/>
          <w:sz w:val="21"/>
          <w:szCs w:val="22"/>
        </w:rPr>
        <w:tab/>
      </w:r>
      <w:r>
        <w:rPr>
          <w:rStyle w:val="29"/>
          <w:rFonts w:ascii="仿宋" w:hAnsi="仿宋" w:eastAsia="仿宋"/>
          <w:b/>
        </w:rPr>
        <w:t>实验目的</w:t>
      </w:r>
      <w:r>
        <w:rPr>
          <w:rFonts w:ascii="仿宋" w:hAnsi="仿宋" w:eastAsia="仿宋"/>
        </w:rPr>
        <w:tab/>
      </w: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PAGEREF _Toc87973658 \h </w:instrText>
      </w:r>
      <w:r>
        <w:rPr>
          <w:rFonts w:ascii="仿宋" w:hAnsi="仿宋" w:eastAsia="仿宋"/>
        </w:rPr>
        <w:fldChar w:fldCharType="separate"/>
      </w:r>
      <w:r>
        <w:rPr>
          <w:rFonts w:ascii="仿宋" w:hAnsi="仿宋" w:eastAsia="仿宋"/>
        </w:rPr>
        <w:t>1</w:t>
      </w:r>
      <w:r>
        <w:rPr>
          <w:rFonts w:ascii="仿宋" w:hAnsi="仿宋" w:eastAsia="仿宋"/>
        </w:rPr>
        <w:fldChar w:fldCharType="end"/>
      </w:r>
      <w:r>
        <w:rPr>
          <w:rFonts w:ascii="仿宋" w:hAnsi="仿宋" w:eastAsia="仿宋"/>
        </w:rPr>
        <w:fldChar w:fldCharType="end"/>
      </w:r>
    </w:p>
    <w:p w14:paraId="59C445DE">
      <w:pPr>
        <w:pStyle w:val="21"/>
        <w:tabs>
          <w:tab w:val="left" w:pos="1260"/>
          <w:tab w:val="right" w:leader="dot" w:pos="9736"/>
        </w:tabs>
        <w:spacing w:line="360" w:lineRule="auto"/>
        <w:ind w:firstLine="400"/>
        <w:rPr>
          <w:rFonts w:ascii="仿宋" w:hAnsi="仿宋" w:eastAsia="仿宋"/>
          <w:smallCaps w:val="0"/>
          <w:sz w:val="21"/>
          <w:szCs w:val="22"/>
        </w:rPr>
      </w:pPr>
      <w:r>
        <w:rPr>
          <w:rFonts w:ascii="仿宋" w:hAnsi="仿宋" w:eastAsia="仿宋"/>
        </w:rPr>
        <w:fldChar w:fldCharType="begin"/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instrText xml:space="preserve">HYPERLINK \l "_Toc87973659"</w:instrText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fldChar w:fldCharType="separate"/>
      </w:r>
      <w:r>
        <w:rPr>
          <w:rStyle w:val="29"/>
          <w:rFonts w:ascii="仿宋" w:hAnsi="仿宋" w:eastAsia="仿宋"/>
          <w:b/>
        </w:rPr>
        <w:t>1.3</w:t>
      </w:r>
      <w:r>
        <w:rPr>
          <w:rFonts w:ascii="仿宋" w:hAnsi="仿宋" w:eastAsia="仿宋"/>
          <w:smallCaps w:val="0"/>
          <w:sz w:val="21"/>
          <w:szCs w:val="22"/>
        </w:rPr>
        <w:tab/>
      </w:r>
      <w:r>
        <w:rPr>
          <w:rStyle w:val="29"/>
          <w:rFonts w:ascii="仿宋" w:hAnsi="仿宋" w:eastAsia="仿宋"/>
          <w:b/>
        </w:rPr>
        <w:t>实验环境</w:t>
      </w:r>
      <w:r>
        <w:rPr>
          <w:rFonts w:ascii="仿宋" w:hAnsi="仿宋" w:eastAsia="仿宋"/>
        </w:rPr>
        <w:tab/>
      </w: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PAGEREF _Toc87973659 \h </w:instrText>
      </w:r>
      <w:r>
        <w:rPr>
          <w:rFonts w:ascii="仿宋" w:hAnsi="仿宋" w:eastAsia="仿宋"/>
        </w:rPr>
        <w:fldChar w:fldCharType="separate"/>
      </w:r>
      <w:r>
        <w:rPr>
          <w:rFonts w:ascii="仿宋" w:hAnsi="仿宋" w:eastAsia="仿宋"/>
        </w:rPr>
        <w:t>1</w:t>
      </w:r>
      <w:r>
        <w:rPr>
          <w:rFonts w:ascii="仿宋" w:hAnsi="仿宋" w:eastAsia="仿宋"/>
        </w:rPr>
        <w:fldChar w:fldCharType="end"/>
      </w:r>
      <w:r>
        <w:rPr>
          <w:rFonts w:ascii="仿宋" w:hAnsi="仿宋" w:eastAsia="仿宋"/>
        </w:rPr>
        <w:fldChar w:fldCharType="end"/>
      </w:r>
    </w:p>
    <w:p w14:paraId="6FE0D5F6">
      <w:pPr>
        <w:pStyle w:val="21"/>
        <w:tabs>
          <w:tab w:val="left" w:pos="1260"/>
          <w:tab w:val="right" w:leader="dot" w:pos="9736"/>
        </w:tabs>
        <w:spacing w:line="360" w:lineRule="auto"/>
        <w:ind w:firstLine="400"/>
        <w:rPr>
          <w:rFonts w:ascii="仿宋" w:hAnsi="仿宋" w:eastAsia="仿宋"/>
          <w:smallCaps w:val="0"/>
          <w:sz w:val="21"/>
          <w:szCs w:val="22"/>
        </w:rPr>
      </w:pPr>
      <w:r>
        <w:rPr>
          <w:rFonts w:ascii="仿宋" w:hAnsi="仿宋" w:eastAsia="仿宋"/>
        </w:rPr>
        <w:fldChar w:fldCharType="begin"/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instrText xml:space="preserve">HYPERLINK \l "_Toc87973660"</w:instrText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fldChar w:fldCharType="separate"/>
      </w:r>
      <w:r>
        <w:rPr>
          <w:rStyle w:val="29"/>
          <w:rFonts w:ascii="仿宋" w:hAnsi="仿宋" w:eastAsia="仿宋"/>
          <w:b/>
        </w:rPr>
        <w:t>1.4</w:t>
      </w:r>
      <w:r>
        <w:rPr>
          <w:rFonts w:ascii="仿宋" w:hAnsi="仿宋" w:eastAsia="仿宋"/>
          <w:smallCaps w:val="0"/>
          <w:sz w:val="21"/>
          <w:szCs w:val="22"/>
        </w:rPr>
        <w:tab/>
      </w:r>
      <w:r>
        <w:rPr>
          <w:rStyle w:val="29"/>
          <w:rFonts w:ascii="仿宋" w:hAnsi="仿宋" w:eastAsia="仿宋"/>
          <w:b/>
        </w:rPr>
        <w:t>实验内容</w:t>
      </w:r>
      <w:r>
        <w:rPr>
          <w:rFonts w:ascii="仿宋" w:hAnsi="仿宋" w:eastAsia="仿宋"/>
        </w:rPr>
        <w:tab/>
      </w: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PAGEREF _Toc87973660 \h </w:instrText>
      </w:r>
      <w:r>
        <w:rPr>
          <w:rFonts w:ascii="仿宋" w:hAnsi="仿宋" w:eastAsia="仿宋"/>
        </w:rPr>
        <w:fldChar w:fldCharType="separate"/>
      </w:r>
      <w:r>
        <w:rPr>
          <w:rFonts w:ascii="仿宋" w:hAnsi="仿宋" w:eastAsia="仿宋"/>
        </w:rPr>
        <w:t>1</w:t>
      </w:r>
      <w:r>
        <w:rPr>
          <w:rFonts w:ascii="仿宋" w:hAnsi="仿宋" w:eastAsia="仿宋"/>
        </w:rPr>
        <w:fldChar w:fldCharType="end"/>
      </w:r>
      <w:r>
        <w:rPr>
          <w:rFonts w:ascii="仿宋" w:hAnsi="仿宋" w:eastAsia="仿宋"/>
        </w:rPr>
        <w:fldChar w:fldCharType="end"/>
      </w:r>
    </w:p>
    <w:p w14:paraId="189D676F">
      <w:pPr>
        <w:pStyle w:val="21"/>
        <w:tabs>
          <w:tab w:val="left" w:pos="1260"/>
          <w:tab w:val="right" w:leader="dot" w:pos="9736"/>
        </w:tabs>
        <w:spacing w:line="360" w:lineRule="auto"/>
        <w:ind w:firstLine="400"/>
        <w:rPr>
          <w:rFonts w:ascii="仿宋" w:hAnsi="仿宋" w:eastAsia="仿宋"/>
          <w:smallCaps w:val="0"/>
          <w:sz w:val="21"/>
          <w:szCs w:val="22"/>
        </w:rPr>
      </w:pPr>
      <w:r>
        <w:rPr>
          <w:rFonts w:ascii="仿宋" w:hAnsi="仿宋" w:eastAsia="仿宋"/>
        </w:rPr>
        <w:fldChar w:fldCharType="begin"/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instrText xml:space="preserve">HYPERLINK \l "_Toc87973661"</w:instrText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fldChar w:fldCharType="separate"/>
      </w:r>
      <w:r>
        <w:rPr>
          <w:rStyle w:val="29"/>
          <w:rFonts w:ascii="仿宋" w:hAnsi="仿宋" w:eastAsia="仿宋"/>
          <w:b/>
        </w:rPr>
        <w:t>1.5</w:t>
      </w:r>
      <w:r>
        <w:rPr>
          <w:rFonts w:ascii="仿宋" w:hAnsi="仿宋" w:eastAsia="仿宋"/>
          <w:smallCaps w:val="0"/>
          <w:sz w:val="21"/>
          <w:szCs w:val="22"/>
        </w:rPr>
        <w:tab/>
      </w:r>
      <w:r>
        <w:rPr>
          <w:rStyle w:val="29"/>
          <w:rFonts w:ascii="仿宋" w:hAnsi="仿宋" w:eastAsia="仿宋"/>
          <w:b/>
        </w:rPr>
        <w:t>实验要求</w:t>
      </w:r>
      <w:r>
        <w:rPr>
          <w:rFonts w:ascii="仿宋" w:hAnsi="仿宋" w:eastAsia="仿宋"/>
        </w:rPr>
        <w:tab/>
      </w: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PAGEREF _Toc87973661 \h </w:instrText>
      </w:r>
      <w:r>
        <w:rPr>
          <w:rFonts w:ascii="仿宋" w:hAnsi="仿宋" w:eastAsia="仿宋"/>
        </w:rPr>
        <w:fldChar w:fldCharType="separate"/>
      </w:r>
      <w:r>
        <w:rPr>
          <w:rFonts w:ascii="仿宋" w:hAnsi="仿宋" w:eastAsia="仿宋"/>
        </w:rPr>
        <w:t>1</w:t>
      </w:r>
      <w:r>
        <w:rPr>
          <w:rFonts w:ascii="仿宋" w:hAnsi="仿宋" w:eastAsia="仿宋"/>
        </w:rPr>
        <w:fldChar w:fldCharType="end"/>
      </w:r>
      <w:r>
        <w:rPr>
          <w:rFonts w:ascii="仿宋" w:hAnsi="仿宋" w:eastAsia="仿宋"/>
        </w:rPr>
        <w:fldChar w:fldCharType="end"/>
      </w:r>
    </w:p>
    <w:p w14:paraId="6C2CB7E9">
      <w:pPr>
        <w:pStyle w:val="21"/>
        <w:tabs>
          <w:tab w:val="left" w:pos="1260"/>
          <w:tab w:val="right" w:leader="dot" w:pos="9736"/>
        </w:tabs>
        <w:spacing w:line="360" w:lineRule="auto"/>
        <w:ind w:firstLine="400"/>
        <w:rPr>
          <w:rFonts w:ascii="仿宋" w:hAnsi="仿宋" w:eastAsia="仿宋"/>
          <w:smallCaps w:val="0"/>
          <w:sz w:val="21"/>
          <w:szCs w:val="22"/>
        </w:rPr>
      </w:pPr>
      <w:r>
        <w:rPr>
          <w:rFonts w:ascii="仿宋" w:hAnsi="仿宋" w:eastAsia="仿宋"/>
        </w:rPr>
        <w:fldChar w:fldCharType="begin"/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instrText xml:space="preserve">HYPERLINK \l "_Toc87973662"</w:instrText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fldChar w:fldCharType="separate"/>
      </w:r>
      <w:r>
        <w:rPr>
          <w:rStyle w:val="29"/>
          <w:rFonts w:ascii="仿宋" w:hAnsi="仿宋" w:eastAsia="仿宋"/>
          <w:b/>
        </w:rPr>
        <w:t>二、</w:t>
      </w:r>
      <w:r>
        <w:rPr>
          <w:rFonts w:ascii="仿宋" w:hAnsi="仿宋" w:eastAsia="仿宋"/>
          <w:smallCaps w:val="0"/>
          <w:sz w:val="21"/>
          <w:szCs w:val="22"/>
        </w:rPr>
        <w:tab/>
      </w:r>
      <w:r>
        <w:rPr>
          <w:rStyle w:val="29"/>
          <w:rFonts w:ascii="仿宋" w:hAnsi="仿宋" w:eastAsia="仿宋"/>
          <w:b/>
        </w:rPr>
        <w:t>实验过程</w:t>
      </w:r>
      <w:r>
        <w:rPr>
          <w:rFonts w:ascii="仿宋" w:hAnsi="仿宋" w:eastAsia="仿宋"/>
        </w:rPr>
        <w:tab/>
      </w: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PAGEREF _Toc87973662 \h </w:instrText>
      </w:r>
      <w:r>
        <w:rPr>
          <w:rFonts w:ascii="仿宋" w:hAnsi="仿宋" w:eastAsia="仿宋"/>
        </w:rPr>
        <w:fldChar w:fldCharType="separate"/>
      </w:r>
      <w:r>
        <w:rPr>
          <w:rFonts w:ascii="仿宋" w:hAnsi="仿宋" w:eastAsia="仿宋"/>
        </w:rPr>
        <w:t>1</w:t>
      </w:r>
      <w:r>
        <w:rPr>
          <w:rFonts w:ascii="仿宋" w:hAnsi="仿宋" w:eastAsia="仿宋"/>
        </w:rPr>
        <w:fldChar w:fldCharType="end"/>
      </w:r>
      <w:r>
        <w:rPr>
          <w:rFonts w:ascii="仿宋" w:hAnsi="仿宋" w:eastAsia="仿宋"/>
        </w:rPr>
        <w:fldChar w:fldCharType="end"/>
      </w:r>
    </w:p>
    <w:p w14:paraId="1E8980DE">
      <w:pPr>
        <w:pStyle w:val="21"/>
        <w:tabs>
          <w:tab w:val="left" w:pos="1260"/>
          <w:tab w:val="right" w:leader="dot" w:pos="9736"/>
        </w:tabs>
        <w:spacing w:line="360" w:lineRule="auto"/>
        <w:ind w:firstLine="400"/>
        <w:rPr>
          <w:rFonts w:ascii="仿宋" w:hAnsi="仿宋" w:eastAsia="仿宋"/>
          <w:smallCaps w:val="0"/>
          <w:sz w:val="21"/>
          <w:szCs w:val="22"/>
        </w:rPr>
      </w:pPr>
      <w:r>
        <w:rPr>
          <w:rFonts w:ascii="仿宋" w:hAnsi="仿宋" w:eastAsia="仿宋"/>
        </w:rPr>
        <w:fldChar w:fldCharType="begin"/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instrText xml:space="preserve">HYPERLINK \l "_Toc87973663"</w:instrText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fldChar w:fldCharType="separate"/>
      </w:r>
      <w:r>
        <w:rPr>
          <w:rStyle w:val="29"/>
          <w:rFonts w:ascii="仿宋" w:hAnsi="仿宋" w:eastAsia="仿宋"/>
        </w:rPr>
        <w:t>三、</w:t>
      </w:r>
      <w:r>
        <w:rPr>
          <w:rFonts w:ascii="仿宋" w:hAnsi="仿宋" w:eastAsia="仿宋"/>
          <w:smallCaps w:val="0"/>
          <w:sz w:val="21"/>
          <w:szCs w:val="22"/>
        </w:rPr>
        <w:tab/>
      </w:r>
      <w:r>
        <w:rPr>
          <w:rStyle w:val="29"/>
          <w:rFonts w:ascii="仿宋" w:hAnsi="仿宋" w:eastAsia="仿宋"/>
          <w:b/>
        </w:rPr>
        <w:t>实验测试与分析</w:t>
      </w:r>
      <w:r>
        <w:rPr>
          <w:rFonts w:ascii="仿宋" w:hAnsi="仿宋" w:eastAsia="仿宋"/>
        </w:rPr>
        <w:tab/>
      </w: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PAGEREF _Toc87973663 \h </w:instrText>
      </w:r>
      <w:r>
        <w:rPr>
          <w:rFonts w:ascii="仿宋" w:hAnsi="仿宋" w:eastAsia="仿宋"/>
        </w:rPr>
        <w:fldChar w:fldCharType="separate"/>
      </w:r>
      <w:r>
        <w:rPr>
          <w:rFonts w:ascii="仿宋" w:hAnsi="仿宋" w:eastAsia="仿宋"/>
        </w:rPr>
        <w:t>1</w:t>
      </w:r>
      <w:r>
        <w:rPr>
          <w:rFonts w:ascii="仿宋" w:hAnsi="仿宋" w:eastAsia="仿宋"/>
        </w:rPr>
        <w:fldChar w:fldCharType="end"/>
      </w:r>
      <w:r>
        <w:rPr>
          <w:rFonts w:ascii="仿宋" w:hAnsi="仿宋" w:eastAsia="仿宋"/>
        </w:rPr>
        <w:fldChar w:fldCharType="end"/>
      </w:r>
    </w:p>
    <w:p w14:paraId="7FC35BC1">
      <w:pPr>
        <w:pStyle w:val="21"/>
        <w:tabs>
          <w:tab w:val="left" w:pos="1260"/>
          <w:tab w:val="right" w:leader="dot" w:pos="9736"/>
        </w:tabs>
        <w:spacing w:line="360" w:lineRule="auto"/>
        <w:ind w:firstLine="400"/>
        <w:rPr>
          <w:rFonts w:ascii="仿宋" w:hAnsi="仿宋" w:eastAsia="仿宋"/>
          <w:smallCaps w:val="0"/>
          <w:sz w:val="21"/>
          <w:szCs w:val="22"/>
        </w:rPr>
      </w:pPr>
      <w:r>
        <w:rPr>
          <w:rFonts w:ascii="仿宋" w:hAnsi="仿宋" w:eastAsia="仿宋"/>
        </w:rPr>
        <w:fldChar w:fldCharType="begin"/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instrText xml:space="preserve">HYPERLINK \l "_Toc87973664"</w:instrText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fldChar w:fldCharType="separate"/>
      </w:r>
      <w:r>
        <w:rPr>
          <w:rStyle w:val="29"/>
          <w:rFonts w:ascii="仿宋" w:hAnsi="仿宋" w:eastAsia="仿宋"/>
          <w:b/>
        </w:rPr>
        <w:t>3.1</w:t>
      </w:r>
      <w:r>
        <w:rPr>
          <w:rFonts w:ascii="仿宋" w:hAnsi="仿宋" w:eastAsia="仿宋"/>
          <w:smallCaps w:val="0"/>
          <w:sz w:val="21"/>
          <w:szCs w:val="22"/>
        </w:rPr>
        <w:tab/>
      </w:r>
      <w:r>
        <w:rPr>
          <w:rStyle w:val="29"/>
          <w:rFonts w:ascii="仿宋" w:hAnsi="仿宋" w:eastAsia="仿宋"/>
          <w:b/>
        </w:rPr>
        <w:t>系统测试及结果说明</w:t>
      </w:r>
      <w:r>
        <w:rPr>
          <w:rFonts w:ascii="仿宋" w:hAnsi="仿宋" w:eastAsia="仿宋"/>
        </w:rPr>
        <w:tab/>
      </w: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PAGEREF _Toc87973664 \h </w:instrText>
      </w:r>
      <w:r>
        <w:rPr>
          <w:rFonts w:ascii="仿宋" w:hAnsi="仿宋" w:eastAsia="仿宋"/>
        </w:rPr>
        <w:fldChar w:fldCharType="separate"/>
      </w:r>
      <w:r>
        <w:rPr>
          <w:rFonts w:ascii="仿宋" w:hAnsi="仿宋" w:eastAsia="仿宋"/>
        </w:rPr>
        <w:t>1</w:t>
      </w:r>
      <w:r>
        <w:rPr>
          <w:rFonts w:ascii="仿宋" w:hAnsi="仿宋" w:eastAsia="仿宋"/>
        </w:rPr>
        <w:fldChar w:fldCharType="end"/>
      </w:r>
      <w:r>
        <w:rPr>
          <w:rFonts w:ascii="仿宋" w:hAnsi="仿宋" w:eastAsia="仿宋"/>
        </w:rPr>
        <w:fldChar w:fldCharType="end"/>
      </w:r>
    </w:p>
    <w:p w14:paraId="4A8403A8">
      <w:pPr>
        <w:pStyle w:val="21"/>
        <w:tabs>
          <w:tab w:val="left" w:pos="1260"/>
          <w:tab w:val="right" w:leader="dot" w:pos="9736"/>
        </w:tabs>
        <w:spacing w:line="360" w:lineRule="auto"/>
        <w:ind w:firstLine="400"/>
        <w:rPr>
          <w:rFonts w:ascii="仿宋" w:hAnsi="仿宋" w:eastAsia="仿宋"/>
          <w:smallCaps w:val="0"/>
          <w:sz w:val="21"/>
          <w:szCs w:val="22"/>
        </w:rPr>
      </w:pPr>
      <w:r>
        <w:rPr>
          <w:rFonts w:ascii="仿宋" w:hAnsi="仿宋" w:eastAsia="仿宋"/>
        </w:rPr>
        <w:fldChar w:fldCharType="begin"/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instrText xml:space="preserve">HYPERLINK \l "_Toc87973665"</w:instrText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fldChar w:fldCharType="separate"/>
      </w:r>
      <w:r>
        <w:rPr>
          <w:rStyle w:val="29"/>
          <w:rFonts w:ascii="仿宋" w:hAnsi="仿宋" w:eastAsia="仿宋"/>
          <w:b/>
        </w:rPr>
        <w:t>3.2</w:t>
      </w:r>
      <w:r>
        <w:rPr>
          <w:rFonts w:ascii="仿宋" w:hAnsi="仿宋" w:eastAsia="仿宋"/>
          <w:smallCaps w:val="0"/>
          <w:sz w:val="21"/>
          <w:szCs w:val="22"/>
        </w:rPr>
        <w:tab/>
      </w:r>
      <w:r>
        <w:rPr>
          <w:rStyle w:val="29"/>
          <w:rFonts w:ascii="仿宋" w:hAnsi="仿宋" w:eastAsia="仿宋"/>
          <w:b/>
        </w:rPr>
        <w:t>遇到的问题及解决方法</w:t>
      </w:r>
      <w:r>
        <w:rPr>
          <w:rFonts w:ascii="仿宋" w:hAnsi="仿宋" w:eastAsia="仿宋"/>
        </w:rPr>
        <w:tab/>
      </w: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PAGEREF _Toc87973665 \h </w:instrText>
      </w:r>
      <w:r>
        <w:rPr>
          <w:rFonts w:ascii="仿宋" w:hAnsi="仿宋" w:eastAsia="仿宋"/>
        </w:rPr>
        <w:fldChar w:fldCharType="separate"/>
      </w:r>
      <w:r>
        <w:rPr>
          <w:rFonts w:ascii="仿宋" w:hAnsi="仿宋" w:eastAsia="仿宋"/>
        </w:rPr>
        <w:t>1</w:t>
      </w:r>
      <w:r>
        <w:rPr>
          <w:rFonts w:ascii="仿宋" w:hAnsi="仿宋" w:eastAsia="仿宋"/>
        </w:rPr>
        <w:fldChar w:fldCharType="end"/>
      </w:r>
      <w:r>
        <w:rPr>
          <w:rFonts w:ascii="仿宋" w:hAnsi="仿宋" w:eastAsia="仿宋"/>
        </w:rPr>
        <w:fldChar w:fldCharType="end"/>
      </w:r>
    </w:p>
    <w:p w14:paraId="2F92C83E">
      <w:pPr>
        <w:pStyle w:val="21"/>
        <w:tabs>
          <w:tab w:val="left" w:pos="1260"/>
          <w:tab w:val="right" w:leader="dot" w:pos="9736"/>
        </w:tabs>
        <w:spacing w:line="360" w:lineRule="auto"/>
        <w:ind w:firstLine="400"/>
        <w:rPr>
          <w:rFonts w:ascii="仿宋" w:hAnsi="仿宋" w:eastAsia="仿宋"/>
          <w:smallCaps w:val="0"/>
          <w:sz w:val="21"/>
          <w:szCs w:val="22"/>
        </w:rPr>
      </w:pPr>
      <w:r>
        <w:rPr>
          <w:rFonts w:ascii="仿宋" w:hAnsi="仿宋" w:eastAsia="仿宋"/>
        </w:rPr>
        <w:fldChar w:fldCharType="begin"/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instrText xml:space="preserve">HYPERLINK \l "_Toc87973666"</w:instrText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fldChar w:fldCharType="separate"/>
      </w:r>
      <w:r>
        <w:rPr>
          <w:rStyle w:val="29"/>
          <w:rFonts w:ascii="仿宋" w:hAnsi="仿宋" w:eastAsia="仿宋"/>
          <w:b/>
        </w:rPr>
        <w:t>3.3</w:t>
      </w:r>
      <w:r>
        <w:rPr>
          <w:rFonts w:ascii="仿宋" w:hAnsi="仿宋" w:eastAsia="仿宋"/>
          <w:smallCaps w:val="0"/>
          <w:sz w:val="21"/>
          <w:szCs w:val="22"/>
        </w:rPr>
        <w:tab/>
      </w:r>
      <w:r>
        <w:rPr>
          <w:rStyle w:val="29"/>
          <w:rFonts w:ascii="仿宋" w:hAnsi="仿宋" w:eastAsia="仿宋"/>
          <w:b/>
        </w:rPr>
        <w:t>设计方案存在的不足</w:t>
      </w:r>
      <w:r>
        <w:rPr>
          <w:rFonts w:ascii="仿宋" w:hAnsi="仿宋" w:eastAsia="仿宋"/>
        </w:rPr>
        <w:tab/>
      </w: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PAGEREF _Toc87973666 \h </w:instrText>
      </w:r>
      <w:r>
        <w:rPr>
          <w:rFonts w:ascii="仿宋" w:hAnsi="仿宋" w:eastAsia="仿宋"/>
        </w:rPr>
        <w:fldChar w:fldCharType="separate"/>
      </w:r>
      <w:r>
        <w:rPr>
          <w:rFonts w:ascii="仿宋" w:hAnsi="仿宋" w:eastAsia="仿宋"/>
        </w:rPr>
        <w:t>1</w:t>
      </w:r>
      <w:r>
        <w:rPr>
          <w:rFonts w:ascii="仿宋" w:hAnsi="仿宋" w:eastAsia="仿宋"/>
        </w:rPr>
        <w:fldChar w:fldCharType="end"/>
      </w:r>
      <w:r>
        <w:rPr>
          <w:rFonts w:ascii="仿宋" w:hAnsi="仿宋" w:eastAsia="仿宋"/>
        </w:rPr>
        <w:fldChar w:fldCharType="end"/>
      </w:r>
    </w:p>
    <w:p w14:paraId="641D0F1F">
      <w:pPr>
        <w:pStyle w:val="21"/>
        <w:tabs>
          <w:tab w:val="left" w:pos="1260"/>
          <w:tab w:val="right" w:leader="dot" w:pos="9736"/>
        </w:tabs>
        <w:spacing w:line="360" w:lineRule="auto"/>
        <w:ind w:firstLine="400"/>
        <w:rPr>
          <w:rFonts w:ascii="仿宋" w:hAnsi="仿宋" w:eastAsia="仿宋"/>
          <w:smallCaps w:val="0"/>
          <w:sz w:val="21"/>
          <w:szCs w:val="22"/>
        </w:rPr>
      </w:pPr>
      <w:r>
        <w:rPr>
          <w:rFonts w:ascii="仿宋" w:hAnsi="仿宋" w:eastAsia="仿宋"/>
        </w:rPr>
        <w:fldChar w:fldCharType="begin"/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instrText xml:space="preserve">HYPERLINK \l "_Toc87973667"</w:instrText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fldChar w:fldCharType="separate"/>
      </w:r>
      <w:r>
        <w:rPr>
          <w:rStyle w:val="29"/>
          <w:rFonts w:ascii="仿宋" w:hAnsi="仿宋" w:eastAsia="仿宋"/>
          <w:b/>
        </w:rPr>
        <w:t>四、</w:t>
      </w:r>
      <w:r>
        <w:rPr>
          <w:rFonts w:ascii="仿宋" w:hAnsi="仿宋" w:eastAsia="仿宋"/>
          <w:smallCaps w:val="0"/>
          <w:sz w:val="21"/>
          <w:szCs w:val="22"/>
        </w:rPr>
        <w:tab/>
      </w:r>
      <w:r>
        <w:rPr>
          <w:rStyle w:val="29"/>
          <w:rFonts w:ascii="仿宋" w:hAnsi="仿宋" w:eastAsia="仿宋"/>
          <w:b/>
        </w:rPr>
        <w:t>实验总结</w:t>
      </w:r>
      <w:r>
        <w:rPr>
          <w:rFonts w:ascii="仿宋" w:hAnsi="仿宋" w:eastAsia="仿宋"/>
        </w:rPr>
        <w:tab/>
      </w: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PAGEREF _Toc87973667 \h </w:instrText>
      </w:r>
      <w:r>
        <w:rPr>
          <w:rFonts w:ascii="仿宋" w:hAnsi="仿宋" w:eastAsia="仿宋"/>
        </w:rPr>
        <w:fldChar w:fldCharType="separate"/>
      </w:r>
      <w:r>
        <w:rPr>
          <w:rFonts w:ascii="仿宋" w:hAnsi="仿宋" w:eastAsia="仿宋"/>
        </w:rPr>
        <w:t>2</w:t>
      </w:r>
      <w:r>
        <w:rPr>
          <w:rFonts w:ascii="仿宋" w:hAnsi="仿宋" w:eastAsia="仿宋"/>
        </w:rPr>
        <w:fldChar w:fldCharType="end"/>
      </w:r>
      <w:r>
        <w:rPr>
          <w:rFonts w:ascii="仿宋" w:hAnsi="仿宋" w:eastAsia="仿宋"/>
        </w:rPr>
        <w:fldChar w:fldCharType="end"/>
      </w:r>
    </w:p>
    <w:p w14:paraId="78CB19FE">
      <w:pPr>
        <w:pStyle w:val="21"/>
        <w:tabs>
          <w:tab w:val="right" w:leader="dot" w:pos="9736"/>
        </w:tabs>
        <w:spacing w:line="360" w:lineRule="auto"/>
        <w:ind w:firstLine="400"/>
        <w:rPr>
          <w:rFonts w:ascii="仿宋" w:hAnsi="仿宋" w:eastAsia="仿宋"/>
          <w:smallCaps w:val="0"/>
          <w:sz w:val="21"/>
          <w:szCs w:val="22"/>
        </w:rPr>
      </w:pPr>
      <w:r>
        <w:rPr>
          <w:rFonts w:ascii="仿宋" w:hAnsi="仿宋" w:eastAsia="仿宋"/>
        </w:rPr>
        <w:fldChar w:fldCharType="begin"/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instrText xml:space="preserve">HYPERLINK \l "_Toc87973668"</w:instrText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fldChar w:fldCharType="separate"/>
      </w:r>
      <w:r>
        <w:rPr>
          <w:rStyle w:val="29"/>
          <w:rFonts w:ascii="仿宋" w:hAnsi="仿宋" w:eastAsia="仿宋"/>
          <w:b/>
        </w:rPr>
        <w:t>4.1 实验感想</w:t>
      </w:r>
      <w:r>
        <w:rPr>
          <w:rFonts w:ascii="仿宋" w:hAnsi="仿宋" w:eastAsia="仿宋"/>
        </w:rPr>
        <w:tab/>
      </w: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PAGEREF _Toc87973668 \h </w:instrText>
      </w:r>
      <w:r>
        <w:rPr>
          <w:rFonts w:ascii="仿宋" w:hAnsi="仿宋" w:eastAsia="仿宋"/>
        </w:rPr>
        <w:fldChar w:fldCharType="separate"/>
      </w:r>
      <w:r>
        <w:rPr>
          <w:rFonts w:ascii="仿宋" w:hAnsi="仿宋" w:eastAsia="仿宋"/>
        </w:rPr>
        <w:t>2</w:t>
      </w:r>
      <w:r>
        <w:rPr>
          <w:rFonts w:ascii="仿宋" w:hAnsi="仿宋" w:eastAsia="仿宋"/>
        </w:rPr>
        <w:fldChar w:fldCharType="end"/>
      </w:r>
      <w:r>
        <w:rPr>
          <w:rFonts w:ascii="仿宋" w:hAnsi="仿宋" w:eastAsia="仿宋"/>
        </w:rPr>
        <w:fldChar w:fldCharType="end"/>
      </w:r>
    </w:p>
    <w:p w14:paraId="0F6911C8">
      <w:pPr>
        <w:pStyle w:val="21"/>
        <w:tabs>
          <w:tab w:val="right" w:leader="dot" w:pos="9736"/>
        </w:tabs>
        <w:spacing w:line="360" w:lineRule="auto"/>
        <w:ind w:firstLine="400"/>
        <w:rPr>
          <w:rFonts w:ascii="仿宋" w:hAnsi="仿宋" w:eastAsia="仿宋"/>
          <w:smallCaps w:val="0"/>
          <w:sz w:val="21"/>
          <w:szCs w:val="22"/>
        </w:rPr>
      </w:pPr>
      <w:r>
        <w:rPr>
          <w:rFonts w:ascii="仿宋" w:hAnsi="仿宋" w:eastAsia="仿宋"/>
        </w:rPr>
        <w:fldChar w:fldCharType="begin"/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instrText xml:space="preserve">HYPERLINK \l "_Toc87973669"</w:instrText>
      </w:r>
      <w:r>
        <w:rPr>
          <w:rStyle w:val="29"/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fldChar w:fldCharType="separate"/>
      </w:r>
      <w:r>
        <w:rPr>
          <w:rStyle w:val="29"/>
          <w:rFonts w:ascii="仿宋" w:hAnsi="仿宋" w:eastAsia="仿宋"/>
          <w:b/>
        </w:rPr>
        <w:t>4.2 意见和建议</w:t>
      </w:r>
      <w:r>
        <w:rPr>
          <w:rFonts w:ascii="仿宋" w:hAnsi="仿宋" w:eastAsia="仿宋"/>
        </w:rPr>
        <w:tab/>
      </w: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PAGEREF _Toc87973669 \h </w:instrText>
      </w:r>
      <w:r>
        <w:rPr>
          <w:rFonts w:ascii="仿宋" w:hAnsi="仿宋" w:eastAsia="仿宋"/>
        </w:rPr>
        <w:fldChar w:fldCharType="separate"/>
      </w:r>
      <w:r>
        <w:rPr>
          <w:rFonts w:ascii="仿宋" w:hAnsi="仿宋" w:eastAsia="仿宋"/>
        </w:rPr>
        <w:t>2</w:t>
      </w:r>
      <w:r>
        <w:rPr>
          <w:rFonts w:ascii="仿宋" w:hAnsi="仿宋" w:eastAsia="仿宋"/>
        </w:rPr>
        <w:fldChar w:fldCharType="end"/>
      </w:r>
      <w:r>
        <w:rPr>
          <w:rFonts w:ascii="仿宋" w:hAnsi="仿宋" w:eastAsia="仿宋"/>
        </w:rPr>
        <w:fldChar w:fldCharType="end"/>
      </w:r>
    </w:p>
    <w:p w14:paraId="6F9CDA3D">
      <w:pPr>
        <w:spacing w:line="360" w:lineRule="auto"/>
        <w:ind w:firstLine="0" w:firstLineChars="0"/>
        <w:jc w:val="left"/>
        <w:rPr>
          <w:rFonts w:hint="eastAsia" w:ascii="仿宋" w:hAnsi="仿宋" w:eastAsia="仿宋"/>
          <w:sz w:val="28"/>
        </w:rPr>
      </w:pPr>
      <w:r>
        <w:rPr>
          <w:rFonts w:ascii="仿宋" w:hAnsi="仿宋" w:eastAsia="仿宋"/>
        </w:rPr>
        <w:fldChar w:fldCharType="end"/>
      </w:r>
    </w:p>
    <w:p w14:paraId="0A81532F">
      <w:pPr>
        <w:spacing w:line="288" w:lineRule="auto"/>
        <w:ind w:firstLine="560"/>
        <w:jc w:val="center"/>
        <w:rPr>
          <w:rFonts w:ascii="仿宋" w:hAnsi="仿宋" w:eastAsia="仿宋"/>
          <w:sz w:val="28"/>
        </w:rPr>
      </w:pPr>
    </w:p>
    <w:p w14:paraId="334E5520">
      <w:pPr>
        <w:spacing w:line="288" w:lineRule="auto"/>
        <w:ind w:firstLine="560"/>
        <w:jc w:val="center"/>
        <w:rPr>
          <w:rFonts w:ascii="仿宋" w:hAnsi="仿宋" w:eastAsia="仿宋"/>
          <w:sz w:val="28"/>
        </w:rPr>
      </w:pPr>
    </w:p>
    <w:p w14:paraId="6E69E188">
      <w:pPr>
        <w:ind w:firstLine="643"/>
        <w:jc w:val="center"/>
        <w:rPr>
          <w:rFonts w:ascii="仿宋" w:hAnsi="仿宋" w:eastAsia="仿宋"/>
          <w:b/>
          <w:sz w:val="32"/>
          <w:szCs w:val="32"/>
        </w:rPr>
        <w:sectPr>
          <w:footerReference r:id="rId14" w:type="default"/>
          <w:pgSz w:w="11906" w:h="16838"/>
          <w:pgMar w:top="1440" w:right="1080" w:bottom="1440" w:left="1080" w:header="851" w:footer="992" w:gutter="0"/>
          <w:pgNumType w:start="1"/>
          <w:cols w:space="720" w:num="1"/>
          <w:docGrid w:type="lines" w:linePitch="312" w:charSpace="0"/>
        </w:sectPr>
      </w:pPr>
    </w:p>
    <w:p w14:paraId="2C5DC5CC">
      <w:pPr>
        <w:ind w:firstLine="643"/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Socket编程实验</w:t>
      </w:r>
    </w:p>
    <w:p w14:paraId="5C4D86F9">
      <w:pPr>
        <w:pStyle w:val="3"/>
        <w:numPr>
          <w:ilvl w:val="0"/>
          <w:numId w:val="6"/>
        </w:numPr>
        <w:ind w:left="0" w:firstLine="0" w:firstLineChars="0"/>
        <w:jc w:val="left"/>
        <w:rPr>
          <w:rFonts w:hint="eastAsia" w:ascii="仿宋" w:hAnsi="仿宋" w:eastAsia="仿宋"/>
          <w:b/>
          <w:sz w:val="28"/>
          <w:szCs w:val="28"/>
        </w:rPr>
      </w:pPr>
      <w:bookmarkStart w:id="1" w:name="_Toc87973656"/>
      <w:r>
        <w:rPr>
          <w:rFonts w:hint="eastAsia" w:ascii="仿宋" w:hAnsi="仿宋" w:eastAsia="仿宋"/>
          <w:b/>
          <w:sz w:val="28"/>
          <w:szCs w:val="28"/>
        </w:rPr>
        <w:t>实验概述</w:t>
      </w:r>
      <w:bookmarkEnd w:id="1"/>
    </w:p>
    <w:p w14:paraId="7EF9A8E9">
      <w:pPr>
        <w:pStyle w:val="3"/>
        <w:numPr>
          <w:ilvl w:val="1"/>
          <w:numId w:val="7"/>
        </w:numPr>
        <w:spacing w:line="288" w:lineRule="auto"/>
        <w:ind w:firstLineChars="0"/>
        <w:jc w:val="left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 xml:space="preserve"> </w:t>
      </w:r>
      <w:bookmarkStart w:id="2" w:name="_Toc87973657"/>
      <w:r>
        <w:rPr>
          <w:rFonts w:hint="eastAsia" w:ascii="仿宋" w:hAnsi="仿宋" w:eastAsia="仿宋"/>
          <w:b/>
          <w:sz w:val="24"/>
        </w:rPr>
        <w:t>实验名称</w:t>
      </w:r>
      <w:bookmarkEnd w:id="2"/>
    </w:p>
    <w:p w14:paraId="510ADE08">
      <w:pPr>
        <w:pStyle w:val="4"/>
        <w:spacing w:line="288" w:lineRule="auto"/>
        <w:ind w:firstLine="480"/>
        <w:rPr>
          <w:rFonts w:hint="eastAsia" w:ascii="仿宋" w:hAnsi="仿宋" w:eastAsia="仿宋"/>
          <w:sz w:val="24"/>
          <w:szCs w:val="24"/>
        </w:rPr>
      </w:pPr>
    </w:p>
    <w:p w14:paraId="57F9D57B">
      <w:pPr>
        <w:pStyle w:val="3"/>
        <w:numPr>
          <w:ilvl w:val="1"/>
          <w:numId w:val="7"/>
        </w:numPr>
        <w:spacing w:line="288" w:lineRule="auto"/>
        <w:ind w:firstLineChars="0"/>
        <w:jc w:val="left"/>
        <w:rPr>
          <w:rFonts w:ascii="仿宋" w:hAnsi="仿宋" w:eastAsia="仿宋"/>
          <w:b/>
          <w:sz w:val="24"/>
        </w:rPr>
      </w:pPr>
      <w:bookmarkStart w:id="3" w:name="_Toc87973658"/>
      <w:r>
        <w:rPr>
          <w:rFonts w:hint="eastAsia" w:ascii="仿宋" w:hAnsi="仿宋" w:eastAsia="仿宋"/>
          <w:b/>
          <w:sz w:val="24"/>
        </w:rPr>
        <w:t>实验目的</w:t>
      </w:r>
      <w:bookmarkEnd w:id="3"/>
    </w:p>
    <w:p w14:paraId="5D068274">
      <w:pPr>
        <w:pStyle w:val="4"/>
        <w:spacing w:line="288" w:lineRule="auto"/>
        <w:ind w:firstLine="48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eastAsia="zh-CN"/>
        </w:rPr>
        <w:t>参考实验指导书</w:t>
      </w:r>
    </w:p>
    <w:p w14:paraId="6AD2171A">
      <w:pPr>
        <w:pStyle w:val="3"/>
        <w:numPr>
          <w:ilvl w:val="1"/>
          <w:numId w:val="7"/>
        </w:numPr>
        <w:spacing w:line="288" w:lineRule="auto"/>
        <w:ind w:left="0" w:firstLine="0" w:firstLineChars="0"/>
        <w:jc w:val="left"/>
        <w:rPr>
          <w:rFonts w:ascii="仿宋" w:hAnsi="仿宋" w:eastAsia="仿宋"/>
          <w:b/>
          <w:sz w:val="24"/>
        </w:rPr>
      </w:pPr>
      <w:bookmarkStart w:id="4" w:name="_Toc87973659"/>
      <w:r>
        <w:rPr>
          <w:rFonts w:hint="eastAsia" w:ascii="仿宋" w:hAnsi="仿宋" w:eastAsia="仿宋"/>
          <w:b/>
          <w:sz w:val="24"/>
        </w:rPr>
        <w:t>实验环境</w:t>
      </w:r>
      <w:bookmarkEnd w:id="4"/>
    </w:p>
    <w:p w14:paraId="4D321C91">
      <w:pPr>
        <w:pStyle w:val="4"/>
        <w:spacing w:line="288" w:lineRule="auto"/>
        <w:ind w:left="900" w:leftChars="200" w:hanging="480" w:hanging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操作系统：</w:t>
      </w:r>
    </w:p>
    <w:p w14:paraId="4A4578AE">
      <w:pPr>
        <w:pStyle w:val="4"/>
        <w:spacing w:line="288" w:lineRule="auto"/>
        <w:ind w:left="900" w:leftChars="200" w:hanging="480" w:hanging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编程语言：</w:t>
      </w:r>
    </w:p>
    <w:p w14:paraId="11AF7673">
      <w:pPr>
        <w:pStyle w:val="3"/>
        <w:numPr>
          <w:ilvl w:val="1"/>
          <w:numId w:val="7"/>
        </w:numPr>
        <w:spacing w:line="288" w:lineRule="auto"/>
        <w:ind w:firstLineChars="0"/>
        <w:jc w:val="left"/>
        <w:rPr>
          <w:rFonts w:ascii="仿宋" w:hAnsi="仿宋" w:eastAsia="仿宋"/>
          <w:b/>
          <w:sz w:val="24"/>
        </w:rPr>
      </w:pPr>
      <w:bookmarkStart w:id="5" w:name="_Toc87973660"/>
      <w:r>
        <w:rPr>
          <w:rFonts w:hint="eastAsia" w:ascii="仿宋" w:hAnsi="仿宋" w:eastAsia="仿宋"/>
          <w:b/>
          <w:sz w:val="24"/>
        </w:rPr>
        <w:t>实验内容</w:t>
      </w:r>
      <w:bookmarkEnd w:id="5"/>
    </w:p>
    <w:p w14:paraId="2ABB03BE">
      <w:pPr>
        <w:pStyle w:val="4"/>
        <w:numPr>
          <w:ilvl w:val="0"/>
          <w:numId w:val="0"/>
        </w:numPr>
        <w:spacing w:line="288" w:lineRule="auto"/>
        <w:ind w:left="420" w:firstLine="0"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eastAsia="zh-CN"/>
        </w:rPr>
        <w:t>参考实验指导书</w:t>
      </w:r>
    </w:p>
    <w:p w14:paraId="2D7B6BE1">
      <w:pPr>
        <w:pStyle w:val="3"/>
        <w:numPr>
          <w:ilvl w:val="1"/>
          <w:numId w:val="7"/>
        </w:numPr>
        <w:spacing w:line="288" w:lineRule="auto"/>
        <w:ind w:firstLineChars="0"/>
        <w:jc w:val="left"/>
        <w:rPr>
          <w:rFonts w:hint="default" w:ascii="仿宋" w:hAnsi="仿宋" w:eastAsia="仿宋" w:cs="Times New Roman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 w:bidi="ar-SA"/>
        </w:rPr>
      </w:pPr>
      <w:r>
        <w:rPr>
          <w:rFonts w:hint="eastAsia" w:ascii="仿宋" w:hAnsi="仿宋" w:eastAsia="仿宋"/>
          <w:b/>
          <w:sz w:val="24"/>
        </w:rPr>
        <w:t xml:space="preserve"> </w:t>
      </w:r>
      <w:bookmarkStart w:id="6" w:name="_Toc87973661"/>
      <w:r>
        <w:rPr>
          <w:rFonts w:hint="eastAsia" w:ascii="仿宋" w:hAnsi="仿宋" w:eastAsia="仿宋"/>
          <w:b/>
          <w:sz w:val="24"/>
        </w:rPr>
        <w:t>实验要求</w:t>
      </w:r>
      <w:bookmarkEnd w:id="6"/>
    </w:p>
    <w:p w14:paraId="349F710A">
      <w:pPr>
        <w:pStyle w:val="4"/>
        <w:numPr>
          <w:ilvl w:val="0"/>
          <w:numId w:val="0"/>
        </w:numPr>
        <w:spacing w:line="288" w:lineRule="auto"/>
        <w:ind w:firstLineChars="0"/>
        <w:jc w:val="left"/>
        <w:rPr>
          <w:rFonts w:ascii="仿宋" w:hAnsi="仿宋" w:eastAsia="仿宋"/>
          <w:b/>
          <w:sz w:val="24"/>
        </w:rPr>
      </w:pPr>
      <w:r>
        <w:rPr>
          <w:rFonts w:hint="default" w:ascii="仿宋" w:hAnsi="仿宋" w:eastAsia="仿宋" w:cs="Times New Roman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 w:bidi="ar-SA"/>
        </w:rPr>
        <w:t xml:space="preserve">    参考实验指导书</w:t>
      </w:r>
    </w:p>
    <w:p w14:paraId="69D2CC14">
      <w:pPr>
        <w:pStyle w:val="3"/>
        <w:numPr>
          <w:ilvl w:val="0"/>
          <w:numId w:val="6"/>
        </w:numPr>
        <w:ind w:left="0" w:firstLine="0" w:firstLineChars="0"/>
        <w:jc w:val="left"/>
        <w:rPr>
          <w:rFonts w:ascii="仿宋" w:hAnsi="仿宋" w:eastAsia="仿宋"/>
          <w:b/>
          <w:sz w:val="28"/>
          <w:szCs w:val="28"/>
        </w:rPr>
      </w:pPr>
      <w:bookmarkStart w:id="7" w:name="_Toc87973662"/>
      <w:r>
        <w:rPr>
          <w:rFonts w:hint="eastAsia" w:ascii="仿宋" w:hAnsi="仿宋" w:eastAsia="仿宋"/>
          <w:b/>
          <w:sz w:val="28"/>
          <w:szCs w:val="28"/>
        </w:rPr>
        <w:t>实验过程</w:t>
      </w:r>
      <w:bookmarkEnd w:id="7"/>
    </w:p>
    <w:p w14:paraId="2527F308">
      <w:pPr>
        <w:pStyle w:val="3"/>
        <w:spacing w:line="288" w:lineRule="auto"/>
        <w:ind w:firstLine="0" w:firstLineChars="0"/>
        <w:jc w:val="left"/>
        <w:rPr>
          <w:rFonts w:hint="eastAsia" w:ascii="仿宋" w:hAnsi="仿宋" w:eastAsia="仿宋"/>
          <w:b/>
          <w:sz w:val="24"/>
        </w:rPr>
      </w:pPr>
    </w:p>
    <w:p w14:paraId="632BD7BD">
      <w:pPr>
        <w:pStyle w:val="4"/>
        <w:spacing w:line="288" w:lineRule="auto"/>
        <w:ind w:firstLine="0" w:firstLineChars="0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color w:val="0000FF"/>
          <w:sz w:val="24"/>
          <w:szCs w:val="24"/>
        </w:rPr>
        <w:t xml:space="preserve">    </w:t>
      </w:r>
    </w:p>
    <w:p w14:paraId="35037E49">
      <w:pPr>
        <w:pStyle w:val="4"/>
        <w:spacing w:line="288" w:lineRule="auto"/>
        <w:ind w:firstLine="0" w:firstLineChars="0"/>
        <w:rPr>
          <w:rFonts w:ascii="仿宋" w:hAnsi="仿宋" w:eastAsia="仿宋"/>
          <w:b/>
          <w:sz w:val="24"/>
          <w:szCs w:val="24"/>
        </w:rPr>
      </w:pPr>
    </w:p>
    <w:p w14:paraId="4C583C7D">
      <w:pPr>
        <w:pStyle w:val="4"/>
        <w:spacing w:line="288" w:lineRule="auto"/>
        <w:ind w:firstLine="0" w:firstLineChars="0"/>
        <w:rPr>
          <w:rFonts w:hint="eastAsia" w:ascii="仿宋" w:hAnsi="仿宋" w:eastAsia="仿宋"/>
          <w:b/>
          <w:sz w:val="24"/>
          <w:szCs w:val="24"/>
        </w:rPr>
      </w:pPr>
    </w:p>
    <w:p w14:paraId="54C1F159">
      <w:pPr>
        <w:pStyle w:val="3"/>
        <w:numPr>
          <w:ilvl w:val="0"/>
          <w:numId w:val="6"/>
        </w:numPr>
        <w:ind w:left="0" w:firstLine="0" w:firstLineChars="0"/>
        <w:jc w:val="left"/>
        <w:rPr>
          <w:rFonts w:ascii="仿宋" w:hAnsi="仿宋" w:eastAsia="仿宋"/>
          <w:b/>
          <w:sz w:val="28"/>
          <w:szCs w:val="28"/>
        </w:rPr>
        <w:sectPr>
          <w:footerReference r:id="rId15" w:type="default"/>
          <w:pgSz w:w="11906" w:h="16838"/>
          <w:pgMar w:top="1440" w:right="1080" w:bottom="1440" w:left="1080" w:header="851" w:footer="992" w:gutter="0"/>
          <w:pgNumType w:start="1"/>
          <w:cols w:space="720" w:num="1"/>
          <w:docGrid w:type="lines" w:linePitch="312" w:charSpace="0"/>
        </w:sectPr>
      </w:pPr>
    </w:p>
    <w:p w14:paraId="60059048">
      <w:pPr>
        <w:pStyle w:val="3"/>
        <w:numPr>
          <w:ilvl w:val="0"/>
          <w:numId w:val="6"/>
        </w:numPr>
        <w:spacing w:line="288" w:lineRule="auto"/>
        <w:ind w:left="0" w:firstLine="0" w:firstLineChars="0"/>
        <w:jc w:val="left"/>
        <w:rPr>
          <w:rFonts w:hint="eastAsia" w:ascii="仿宋" w:hAnsi="仿宋" w:eastAsia="仿宋"/>
          <w:sz w:val="24"/>
          <w:szCs w:val="24"/>
        </w:rPr>
      </w:pPr>
      <w:bookmarkStart w:id="8" w:name="_Toc87973663"/>
      <w:r>
        <w:rPr>
          <w:rFonts w:hint="eastAsia" w:ascii="仿宋" w:hAnsi="仿宋" w:eastAsia="仿宋"/>
          <w:b/>
          <w:sz w:val="28"/>
          <w:szCs w:val="28"/>
        </w:rPr>
        <w:t>实验测试与分析</w:t>
      </w:r>
      <w:bookmarkEnd w:id="8"/>
    </w:p>
    <w:p w14:paraId="693674AC">
      <w:pPr>
        <w:pStyle w:val="3"/>
        <w:numPr>
          <w:ilvl w:val="0"/>
          <w:numId w:val="8"/>
        </w:numPr>
        <w:spacing w:line="288" w:lineRule="auto"/>
        <w:ind w:firstLineChars="0"/>
        <w:jc w:val="left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 xml:space="preserve"> </w:t>
      </w:r>
      <w:bookmarkStart w:id="9" w:name="_Toc87973664"/>
      <w:r>
        <w:rPr>
          <w:rFonts w:hint="eastAsia" w:ascii="仿宋" w:hAnsi="仿宋" w:eastAsia="仿宋"/>
          <w:b/>
          <w:sz w:val="24"/>
        </w:rPr>
        <w:t>系统测试及结果说明</w:t>
      </w:r>
      <w:bookmarkEnd w:id="9"/>
    </w:p>
    <w:p w14:paraId="7A9FFA42">
      <w:pPr>
        <w:spacing w:line="288" w:lineRule="auto"/>
        <w:ind w:firstLine="0" w:firstLineChars="0"/>
        <w:rPr>
          <w:rFonts w:ascii="仿宋" w:hAnsi="仿宋" w:eastAsia="仿宋"/>
          <w:color w:val="0000FF"/>
          <w:sz w:val="24"/>
        </w:rPr>
      </w:pPr>
      <w:r>
        <w:rPr>
          <w:rFonts w:hint="eastAsia" w:ascii="仿宋" w:hAnsi="仿宋" w:eastAsia="仿宋"/>
          <w:sz w:val="24"/>
        </w:rPr>
        <w:t>（说明系统测试的硬件和软件环境，说明系统测试</w:t>
      </w:r>
      <w:r>
        <w:rPr>
          <w:rFonts w:hint="eastAsia" w:ascii="仿宋" w:hAnsi="仿宋" w:eastAsia="仿宋"/>
          <w:b/>
          <w:color w:val="0000FF"/>
          <w:sz w:val="24"/>
          <w:szCs w:val="24"/>
        </w:rPr>
        <w:t>的案例、过程和</w:t>
      </w:r>
      <w:r>
        <w:rPr>
          <w:rFonts w:hint="eastAsia" w:ascii="仿宋" w:hAnsi="仿宋" w:eastAsia="仿宋"/>
          <w:sz w:val="24"/>
        </w:rPr>
        <w:t>结果，对其进行分析，是否符合功能需求及你的设计要求）</w:t>
      </w:r>
    </w:p>
    <w:p w14:paraId="6CB10AF1">
      <w:pPr>
        <w:pStyle w:val="3"/>
        <w:numPr>
          <w:ilvl w:val="0"/>
          <w:numId w:val="8"/>
        </w:numPr>
        <w:spacing w:line="288" w:lineRule="auto"/>
        <w:ind w:firstLineChars="0"/>
        <w:jc w:val="left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 xml:space="preserve"> </w:t>
      </w:r>
      <w:bookmarkStart w:id="10" w:name="_Toc87973665"/>
      <w:r>
        <w:rPr>
          <w:rFonts w:hint="eastAsia" w:ascii="仿宋" w:hAnsi="仿宋" w:eastAsia="仿宋"/>
          <w:b/>
          <w:sz w:val="24"/>
        </w:rPr>
        <w:t>遇到的问题及解决方法</w:t>
      </w:r>
      <w:bookmarkEnd w:id="10"/>
    </w:p>
    <w:p w14:paraId="667DAE81">
      <w:pPr>
        <w:pStyle w:val="4"/>
        <w:rPr>
          <w:rFonts w:hint="eastAsia" w:ascii="仿宋" w:hAnsi="仿宋" w:eastAsia="仿宋"/>
        </w:rPr>
      </w:pPr>
    </w:p>
    <w:p w14:paraId="135F9EE7">
      <w:pPr>
        <w:spacing w:line="288" w:lineRule="auto"/>
        <w:ind w:firstLine="0" w:firstLineChars="0"/>
        <w:rPr>
          <w:rFonts w:hint="eastAsia" w:ascii="仿宋" w:hAnsi="仿宋" w:eastAsia="仿宋"/>
          <w:sz w:val="24"/>
        </w:rPr>
      </w:pPr>
    </w:p>
    <w:p w14:paraId="535810E9">
      <w:pPr>
        <w:pStyle w:val="3"/>
        <w:numPr>
          <w:ilvl w:val="0"/>
          <w:numId w:val="8"/>
        </w:numPr>
        <w:spacing w:line="288" w:lineRule="auto"/>
        <w:ind w:firstLineChars="0"/>
        <w:jc w:val="left"/>
        <w:rPr>
          <w:rFonts w:ascii="仿宋" w:hAnsi="仿宋" w:eastAsia="仿宋"/>
          <w:b/>
          <w:sz w:val="24"/>
        </w:rPr>
      </w:pPr>
      <w:bookmarkStart w:id="11" w:name="_Toc87973666"/>
      <w:r>
        <w:rPr>
          <w:rFonts w:hint="eastAsia" w:ascii="仿宋" w:hAnsi="仿宋" w:eastAsia="仿宋"/>
          <w:b/>
          <w:sz w:val="24"/>
        </w:rPr>
        <w:t>设计方案存在的不足</w:t>
      </w:r>
      <w:bookmarkEnd w:id="11"/>
    </w:p>
    <w:p w14:paraId="2C7004C6">
      <w:pPr>
        <w:pStyle w:val="4"/>
        <w:spacing w:line="288" w:lineRule="auto"/>
        <w:ind w:firstLine="0" w:firstLineChars="0"/>
        <w:rPr>
          <w:rFonts w:ascii="仿宋" w:hAnsi="仿宋" w:eastAsia="仿宋"/>
        </w:rPr>
      </w:pPr>
    </w:p>
    <w:p w14:paraId="6CC7BE8A">
      <w:pPr>
        <w:pStyle w:val="3"/>
        <w:numPr>
          <w:ilvl w:val="0"/>
          <w:numId w:val="6"/>
        </w:numPr>
        <w:spacing w:line="288" w:lineRule="auto"/>
        <w:ind w:left="0" w:firstLine="0" w:firstLineChars="0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ascii="仿宋" w:hAnsi="仿宋" w:eastAsia="仿宋"/>
        </w:rPr>
        <w:br w:type="page"/>
      </w:r>
      <w:bookmarkStart w:id="12" w:name="_Toc87973667"/>
      <w:r>
        <w:rPr>
          <w:rFonts w:hint="eastAsia" w:ascii="仿宋" w:hAnsi="仿宋" w:eastAsia="仿宋"/>
          <w:b/>
          <w:sz w:val="28"/>
          <w:szCs w:val="28"/>
        </w:rPr>
        <w:t>实验总结</w:t>
      </w:r>
      <w:bookmarkEnd w:id="12"/>
    </w:p>
    <w:p w14:paraId="06B9A4F5">
      <w:pPr>
        <w:pStyle w:val="4"/>
        <w:ind w:firstLine="480"/>
        <w:rPr>
          <w:rFonts w:hint="eastAsia"/>
          <w:color w:val="FF0000"/>
          <w:sz w:val="18"/>
          <w:szCs w:val="16"/>
        </w:rPr>
      </w:pPr>
      <w:r>
        <w:rPr>
          <w:rFonts w:hint="eastAsia" w:ascii="仿宋" w:hAnsi="仿宋" w:eastAsia="仿宋"/>
          <w:color w:val="FF0000"/>
          <w:sz w:val="24"/>
          <w:szCs w:val="16"/>
        </w:rPr>
        <w:t>（针对三个实验的总结）</w:t>
      </w:r>
    </w:p>
    <w:p w14:paraId="19F7D68D">
      <w:pPr>
        <w:pStyle w:val="3"/>
        <w:spacing w:line="288" w:lineRule="auto"/>
        <w:ind w:firstLine="0" w:firstLineChars="0"/>
        <w:jc w:val="left"/>
        <w:rPr>
          <w:rFonts w:ascii="仿宋" w:hAnsi="仿宋" w:eastAsia="仿宋"/>
          <w:b/>
          <w:sz w:val="24"/>
        </w:rPr>
      </w:pPr>
      <w:bookmarkStart w:id="13" w:name="_Toc87973668"/>
      <w:r>
        <w:rPr>
          <w:rFonts w:ascii="仿宋" w:hAnsi="仿宋" w:eastAsia="仿宋"/>
          <w:b/>
          <w:sz w:val="24"/>
        </w:rPr>
        <w:t>4</w:t>
      </w:r>
      <w:r>
        <w:rPr>
          <w:rFonts w:hint="eastAsia" w:ascii="仿宋" w:hAnsi="仿宋" w:eastAsia="仿宋"/>
          <w:b/>
          <w:sz w:val="24"/>
        </w:rPr>
        <w:t>.1 实验感想</w:t>
      </w:r>
      <w:bookmarkEnd w:id="13"/>
    </w:p>
    <w:p w14:paraId="7C6EBBDF">
      <w:pPr>
        <w:pStyle w:val="4"/>
        <w:ind w:firstLine="0" w:firstLineChars="0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4</w:t>
      </w:r>
      <w:r>
        <w:rPr>
          <w:rFonts w:ascii="仿宋" w:hAnsi="仿宋" w:eastAsia="仿宋"/>
          <w:b/>
          <w:bCs/>
        </w:rPr>
        <w:t xml:space="preserve">.4.1 </w:t>
      </w:r>
      <w:r>
        <w:rPr>
          <w:rFonts w:ascii="仿宋" w:hAnsi="仿宋" w:eastAsia="仿宋"/>
          <w:b/>
          <w:bCs/>
          <w:lang w:val="en-US"/>
        </w:rPr>
        <w:t>xxx</w:t>
      </w:r>
      <w:r>
        <w:rPr>
          <w:rFonts w:hint="eastAsia" w:ascii="仿宋" w:hAnsi="仿宋" w:eastAsia="仿宋"/>
          <w:b/>
          <w:bCs/>
        </w:rPr>
        <w:t>实验感想</w:t>
      </w:r>
    </w:p>
    <w:p w14:paraId="4B452C5F">
      <w:pPr>
        <w:pStyle w:val="4"/>
        <w:ind w:firstLine="0" w:firstLineChars="0"/>
        <w:rPr>
          <w:rFonts w:ascii="仿宋" w:hAnsi="仿宋" w:eastAsia="仿宋"/>
        </w:rPr>
      </w:pPr>
    </w:p>
    <w:p w14:paraId="2BD0833E">
      <w:pPr>
        <w:pStyle w:val="4"/>
        <w:ind w:firstLine="0" w:firstLineChars="0"/>
        <w:rPr>
          <w:rFonts w:ascii="仿宋" w:hAnsi="仿宋" w:eastAsia="仿宋"/>
        </w:rPr>
      </w:pPr>
    </w:p>
    <w:p w14:paraId="2790CE3A">
      <w:pPr>
        <w:pStyle w:val="4"/>
        <w:ind w:firstLine="0" w:firstLineChars="0"/>
        <w:rPr>
          <w:rFonts w:ascii="仿宋" w:hAnsi="仿宋" w:eastAsia="仿宋"/>
        </w:rPr>
      </w:pPr>
    </w:p>
    <w:p w14:paraId="4B076BA9">
      <w:pPr>
        <w:pStyle w:val="4"/>
        <w:ind w:firstLine="0" w:firstLineChars="0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4</w:t>
      </w:r>
      <w:r>
        <w:rPr>
          <w:rFonts w:ascii="仿宋" w:hAnsi="仿宋" w:eastAsia="仿宋"/>
          <w:b/>
          <w:bCs/>
        </w:rPr>
        <w:t xml:space="preserve">.4.2 </w:t>
      </w:r>
      <w:r>
        <w:rPr>
          <w:rFonts w:ascii="仿宋" w:hAnsi="仿宋" w:eastAsia="仿宋"/>
          <w:b/>
          <w:bCs/>
          <w:lang w:val="en-US"/>
        </w:rPr>
        <w:t>xxx</w:t>
      </w:r>
      <w:r>
        <w:rPr>
          <w:rFonts w:hint="eastAsia" w:ascii="仿宋" w:hAnsi="仿宋" w:eastAsia="仿宋"/>
          <w:b/>
          <w:bCs/>
        </w:rPr>
        <w:t>实验感想</w:t>
      </w:r>
    </w:p>
    <w:p w14:paraId="623C0B55">
      <w:pPr>
        <w:pStyle w:val="4"/>
        <w:ind w:firstLine="0" w:firstLineChars="0"/>
        <w:rPr>
          <w:rFonts w:ascii="仿宋" w:hAnsi="仿宋" w:eastAsia="仿宋"/>
        </w:rPr>
      </w:pPr>
    </w:p>
    <w:p w14:paraId="55D214B5">
      <w:pPr>
        <w:pStyle w:val="4"/>
        <w:ind w:firstLine="0" w:firstLineChars="0"/>
        <w:rPr>
          <w:rFonts w:ascii="仿宋" w:hAnsi="仿宋" w:eastAsia="仿宋"/>
        </w:rPr>
      </w:pPr>
    </w:p>
    <w:p w14:paraId="056B89E4">
      <w:pPr>
        <w:pStyle w:val="4"/>
        <w:ind w:firstLine="0" w:firstLineChars="0"/>
        <w:rPr>
          <w:rFonts w:ascii="仿宋" w:hAnsi="仿宋" w:eastAsia="仿宋"/>
        </w:rPr>
      </w:pPr>
    </w:p>
    <w:p w14:paraId="40C57717">
      <w:pPr>
        <w:pStyle w:val="4"/>
        <w:ind w:firstLine="0" w:firstLineChars="0"/>
        <w:rPr>
          <w:rFonts w:ascii="仿宋" w:hAnsi="仿宋" w:eastAsia="仿宋"/>
        </w:rPr>
      </w:pPr>
    </w:p>
    <w:p w14:paraId="67825A8D">
      <w:pPr>
        <w:pStyle w:val="4"/>
        <w:ind w:firstLine="0" w:firstLineChars="0"/>
        <w:rPr>
          <w:rFonts w:ascii="仿宋" w:hAnsi="仿宋" w:eastAsia="仿宋"/>
        </w:rPr>
      </w:pPr>
    </w:p>
    <w:p w14:paraId="0784F8E2">
      <w:pPr>
        <w:pStyle w:val="4"/>
        <w:ind w:firstLine="0" w:firstLineChars="0"/>
        <w:rPr>
          <w:rFonts w:hint="eastAsia"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4</w:t>
      </w:r>
      <w:r>
        <w:rPr>
          <w:rFonts w:ascii="仿宋" w:hAnsi="仿宋" w:eastAsia="仿宋"/>
          <w:b/>
          <w:bCs/>
        </w:rPr>
        <w:t xml:space="preserve">.4.3 </w:t>
      </w:r>
      <w:r>
        <w:rPr>
          <w:rFonts w:ascii="仿宋" w:hAnsi="仿宋" w:eastAsia="仿宋"/>
          <w:b/>
          <w:bCs/>
          <w:lang w:val="en-US"/>
        </w:rPr>
        <w:t>xxx</w:t>
      </w:r>
      <w:r>
        <w:rPr>
          <w:rFonts w:hint="eastAsia" w:ascii="仿宋" w:hAnsi="仿宋" w:eastAsia="仿宋"/>
          <w:b/>
          <w:bCs/>
        </w:rPr>
        <w:t>实验感想</w:t>
      </w:r>
    </w:p>
    <w:p w14:paraId="09FBFC29">
      <w:pPr>
        <w:pStyle w:val="4"/>
        <w:rPr>
          <w:rFonts w:ascii="仿宋" w:hAnsi="仿宋" w:eastAsia="仿宋"/>
        </w:rPr>
      </w:pPr>
    </w:p>
    <w:p w14:paraId="1FD23ABA">
      <w:pPr>
        <w:pStyle w:val="4"/>
        <w:rPr>
          <w:rFonts w:ascii="仿宋" w:hAnsi="仿宋" w:eastAsia="仿宋"/>
        </w:rPr>
      </w:pPr>
    </w:p>
    <w:p w14:paraId="06AC1B01">
      <w:pPr>
        <w:pStyle w:val="4"/>
        <w:rPr>
          <w:rFonts w:ascii="仿宋" w:hAnsi="仿宋" w:eastAsia="仿宋"/>
        </w:rPr>
      </w:pPr>
    </w:p>
    <w:p w14:paraId="6FA2C9D4">
      <w:pPr>
        <w:pStyle w:val="4"/>
        <w:rPr>
          <w:rFonts w:ascii="仿宋" w:hAnsi="仿宋" w:eastAsia="仿宋"/>
        </w:rPr>
      </w:pPr>
    </w:p>
    <w:p w14:paraId="20856469">
      <w:pPr>
        <w:pStyle w:val="4"/>
        <w:rPr>
          <w:rFonts w:hint="eastAsia" w:ascii="仿宋" w:hAnsi="仿宋" w:eastAsia="仿宋"/>
        </w:rPr>
      </w:pPr>
    </w:p>
    <w:p w14:paraId="7F5AE249">
      <w:pPr>
        <w:pStyle w:val="3"/>
        <w:spacing w:line="288" w:lineRule="auto"/>
        <w:ind w:firstLine="0" w:firstLineChars="0"/>
        <w:jc w:val="left"/>
        <w:rPr>
          <w:rFonts w:ascii="仿宋" w:hAnsi="仿宋" w:eastAsia="仿宋"/>
          <w:b/>
          <w:sz w:val="24"/>
        </w:rPr>
      </w:pPr>
      <w:bookmarkStart w:id="14" w:name="_Toc87973669"/>
      <w:r>
        <w:rPr>
          <w:rFonts w:ascii="仿宋" w:hAnsi="仿宋" w:eastAsia="仿宋"/>
          <w:b/>
          <w:sz w:val="24"/>
        </w:rPr>
        <w:t>4</w:t>
      </w:r>
      <w:r>
        <w:rPr>
          <w:rFonts w:hint="eastAsia" w:ascii="仿宋" w:hAnsi="仿宋" w:eastAsia="仿宋"/>
          <w:b/>
          <w:sz w:val="24"/>
        </w:rPr>
        <w:t>.2 意见和建议</w:t>
      </w:r>
      <w:bookmarkEnd w:id="14"/>
    </w:p>
    <w:p w14:paraId="5484F861">
      <w:pPr>
        <w:pStyle w:val="4"/>
        <w:rPr>
          <w:rFonts w:ascii="仿宋" w:hAnsi="仿宋" w:eastAsia="仿宋"/>
        </w:rPr>
      </w:pPr>
    </w:p>
    <w:p w14:paraId="16053AEB">
      <w:pPr>
        <w:pStyle w:val="4"/>
        <w:rPr>
          <w:rFonts w:ascii="仿宋" w:hAnsi="仿宋" w:eastAsia="仿宋"/>
        </w:rPr>
      </w:pPr>
    </w:p>
    <w:p w14:paraId="24C804A5">
      <w:pPr>
        <w:pStyle w:val="4"/>
        <w:rPr>
          <w:rFonts w:ascii="仿宋" w:hAnsi="仿宋" w:eastAsia="仿宋"/>
        </w:rPr>
      </w:pPr>
      <w:r>
        <w:rPr>
          <w:rFonts w:ascii="仿宋" w:hAnsi="仿宋" w:eastAsia="仿宋"/>
        </w:rPr>
        <w:br w:type="page"/>
      </w:r>
    </w:p>
    <w:tbl>
      <w:tblPr>
        <w:tblStyle w:val="25"/>
        <w:tblpPr w:leftFromText="180" w:rightFromText="180" w:vertAnchor="text" w:horzAnchor="page" w:tblpX="1479" w:tblpY="317"/>
        <w:tblOverlap w:val="never"/>
        <w:tblW w:w="91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1"/>
      </w:tblGrid>
      <w:tr w14:paraId="408FE5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1" w:type="dxa"/>
            <w:vAlign w:val="bottom"/>
          </w:tcPr>
          <w:p w14:paraId="1A3A992B">
            <w:pPr>
              <w:spacing w:line="300" w:lineRule="auto"/>
              <w:ind w:firstLine="720"/>
              <w:jc w:val="center"/>
              <w:rPr>
                <w:rFonts w:ascii="仿宋" w:hAnsi="仿宋" w:eastAsia="仿宋"/>
                <w:sz w:val="36"/>
                <w:szCs w:val="36"/>
              </w:rPr>
            </w:pPr>
            <w:r>
              <w:rPr>
                <w:rFonts w:hint="eastAsia" w:ascii="仿宋" w:hAnsi="仿宋" w:eastAsia="仿宋"/>
                <w:sz w:val="36"/>
                <w:szCs w:val="36"/>
              </w:rPr>
              <w:t>原创性声明</w:t>
            </w:r>
          </w:p>
          <w:p w14:paraId="57B8D55F">
            <w:pPr>
              <w:spacing w:line="300" w:lineRule="auto"/>
              <w:ind w:firstLine="720"/>
              <w:jc w:val="center"/>
              <w:rPr>
                <w:rFonts w:ascii="仿宋" w:hAnsi="仿宋" w:eastAsia="仿宋"/>
                <w:sz w:val="36"/>
                <w:szCs w:val="36"/>
                <w:lang w:val="en-GB"/>
              </w:rPr>
            </w:pPr>
          </w:p>
        </w:tc>
      </w:tr>
      <w:tr w14:paraId="535FDD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0" w:hRule="exact"/>
        </w:trPr>
        <w:tc>
          <w:tcPr>
            <w:tcW w:w="9171" w:type="dxa"/>
          </w:tcPr>
          <w:p w14:paraId="752439F2">
            <w:pPr>
              <w:spacing w:line="276" w:lineRule="auto"/>
              <w:ind w:firstLine="420"/>
              <w:rPr>
                <w:rFonts w:ascii="仿宋" w:hAnsi="仿宋" w:eastAsia="仿宋" w:cs="宋体"/>
                <w:kern w:val="0"/>
              </w:rPr>
            </w:pPr>
            <w:r>
              <w:rPr>
                <w:rFonts w:ascii="仿宋" w:hAnsi="仿宋" w:eastAsia="仿宋" w:cs="宋体"/>
                <w:kern w:val="0"/>
              </w:rPr>
              <w:t xml:space="preserve">本人郑重声明本报告内容，是由作者本人独立完成的。有关观点、方法、数据和文献等的引用已在文中指出。除文中已注明引用的内容外，本报告不包含任何其他个人或集体已经公开发表的作品成果，不存在剽窃、抄袭行为。 </w:t>
            </w:r>
          </w:p>
          <w:p w14:paraId="2EF471F2">
            <w:pPr>
              <w:spacing w:line="276" w:lineRule="auto"/>
              <w:ind w:firstLine="371" w:firstLineChars="177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已阅读并同意以下内容。</w:t>
            </w:r>
          </w:p>
          <w:p w14:paraId="48592DE4">
            <w:pPr>
              <w:spacing w:line="276" w:lineRule="auto"/>
              <w:ind w:firstLine="371" w:firstLineChars="177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判定为不合格的一些情形：</w:t>
            </w:r>
            <w:r>
              <w:rPr>
                <w:rFonts w:ascii="Calibri" w:hAnsi="Calibri" w:eastAsia="仿宋" w:cs="Calibri"/>
              </w:rPr>
              <w:t> </w:t>
            </w:r>
          </w:p>
          <w:p w14:paraId="01429938">
            <w:pPr>
              <w:spacing w:line="276" w:lineRule="auto"/>
              <w:ind w:firstLine="371" w:firstLineChars="177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</w:t>
            </w:r>
            <w:r>
              <w:rPr>
                <w:rFonts w:ascii="仿宋" w:hAnsi="仿宋" w:eastAsia="仿宋"/>
              </w:rPr>
              <w:t>1） 请人代做或冒名顶替者；</w:t>
            </w:r>
          </w:p>
          <w:p w14:paraId="081B9B18">
            <w:pPr>
              <w:spacing w:line="276" w:lineRule="auto"/>
              <w:ind w:firstLine="371" w:firstLineChars="177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</w:t>
            </w:r>
            <w:r>
              <w:rPr>
                <w:rFonts w:ascii="仿宋" w:hAnsi="仿宋" w:eastAsia="仿宋"/>
              </w:rPr>
              <w:t>2） 替人做且不听劝告者；</w:t>
            </w:r>
          </w:p>
          <w:p w14:paraId="34DF96C7">
            <w:pPr>
              <w:spacing w:line="276" w:lineRule="auto"/>
              <w:ind w:firstLine="371" w:firstLineChars="177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</w:t>
            </w:r>
            <w:r>
              <w:rPr>
                <w:rFonts w:ascii="仿宋" w:hAnsi="仿宋" w:eastAsia="仿宋"/>
              </w:rPr>
              <w:t xml:space="preserve">3） </w:t>
            </w:r>
            <w:r>
              <w:rPr>
                <w:rFonts w:hint="eastAsia" w:ascii="仿宋" w:hAnsi="仿宋" w:eastAsia="仿宋"/>
              </w:rPr>
              <w:t>实验</w:t>
            </w:r>
            <w:r>
              <w:rPr>
                <w:rFonts w:ascii="仿宋" w:hAnsi="仿宋" w:eastAsia="仿宋"/>
              </w:rPr>
              <w:t>报告内容抄袭或雷同者；</w:t>
            </w:r>
          </w:p>
          <w:p w14:paraId="10BE9314">
            <w:pPr>
              <w:spacing w:line="276" w:lineRule="auto"/>
              <w:ind w:firstLine="371" w:firstLineChars="177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（</w:t>
            </w:r>
            <w:r>
              <w:rPr>
                <w:rFonts w:ascii="仿宋" w:hAnsi="仿宋" w:eastAsia="仿宋"/>
              </w:rPr>
              <w:t xml:space="preserve">4） </w:t>
            </w:r>
            <w:r>
              <w:rPr>
                <w:rFonts w:hint="eastAsia" w:ascii="仿宋" w:hAnsi="仿宋" w:eastAsia="仿宋"/>
              </w:rPr>
              <w:t>实验</w:t>
            </w:r>
            <w:r>
              <w:rPr>
                <w:rFonts w:ascii="仿宋" w:hAnsi="仿宋" w:eastAsia="仿宋"/>
              </w:rPr>
              <w:t>报告内容与实际实验内容不一致者；</w:t>
            </w:r>
          </w:p>
          <w:p w14:paraId="4E25D277">
            <w:pPr>
              <w:spacing w:line="276" w:lineRule="auto"/>
              <w:ind w:firstLine="371" w:firstLineChars="177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hint="eastAsia" w:ascii="仿宋" w:hAnsi="仿宋" w:eastAsia="仿宋"/>
              </w:rPr>
              <w:t>（</w:t>
            </w:r>
            <w:r>
              <w:rPr>
                <w:rFonts w:ascii="仿宋" w:hAnsi="仿宋" w:eastAsia="仿宋"/>
              </w:rPr>
              <w:t xml:space="preserve">5） </w:t>
            </w:r>
            <w:r>
              <w:rPr>
                <w:rFonts w:hint="eastAsia" w:ascii="仿宋" w:hAnsi="仿宋" w:eastAsia="仿宋"/>
              </w:rPr>
              <w:t>实验</w:t>
            </w:r>
            <w:r>
              <w:rPr>
                <w:rFonts w:ascii="仿宋" w:hAnsi="仿宋" w:eastAsia="仿宋"/>
              </w:rPr>
              <w:t>代码抄袭者。</w:t>
            </w:r>
          </w:p>
          <w:p w14:paraId="13F13445">
            <w:pPr>
              <w:spacing w:line="276" w:lineRule="auto"/>
              <w:ind w:firstLine="373" w:firstLineChars="177"/>
              <w:rPr>
                <w:rFonts w:ascii="仿宋" w:hAnsi="仿宋" w:eastAsia="仿宋"/>
                <w:b/>
                <w:color w:val="FF0000"/>
              </w:rPr>
            </w:pPr>
          </w:p>
          <w:p w14:paraId="2D6A3271">
            <w:pPr>
              <w:spacing w:line="276" w:lineRule="auto"/>
              <w:ind w:firstLine="373" w:firstLineChars="177"/>
              <w:rPr>
                <w:rFonts w:ascii="仿宋" w:hAnsi="仿宋" w:eastAsia="仿宋"/>
                <w:b/>
                <w:color w:val="FF0000"/>
              </w:rPr>
            </w:pPr>
          </w:p>
          <w:p w14:paraId="27D16D64">
            <w:pPr>
              <w:spacing w:line="276" w:lineRule="auto"/>
              <w:ind w:firstLine="373" w:firstLineChars="177"/>
              <w:rPr>
                <w:rFonts w:hint="eastAsia" w:ascii="仿宋" w:hAnsi="仿宋" w:eastAsia="仿宋"/>
                <w:b/>
                <w:color w:val="FF0000"/>
              </w:rPr>
            </w:pPr>
          </w:p>
          <w:p w14:paraId="4E67E93B">
            <w:pPr>
              <w:spacing w:line="276" w:lineRule="auto"/>
              <w:ind w:firstLine="373" w:firstLineChars="177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hint="eastAsia" w:ascii="仿宋" w:hAnsi="仿宋" w:eastAsia="仿宋"/>
                <w:b/>
                <w:color w:val="FF0000"/>
              </w:rPr>
              <w:t xml:space="preserve">作者签名： </w:t>
            </w:r>
          </w:p>
          <w:p w14:paraId="75C96935">
            <w:pPr>
              <w:spacing w:line="276" w:lineRule="auto"/>
              <w:ind w:firstLine="1240" w:firstLineChars="588"/>
              <w:rPr>
                <w:rFonts w:ascii="仿宋" w:hAnsi="仿宋" w:eastAsia="仿宋"/>
                <w:b/>
                <w:color w:val="FF0000"/>
              </w:rPr>
            </w:pPr>
          </w:p>
        </w:tc>
      </w:tr>
    </w:tbl>
    <w:p w14:paraId="228E697C">
      <w:pPr>
        <w:pStyle w:val="4"/>
        <w:rPr>
          <w:rFonts w:ascii="仿宋" w:hAnsi="仿宋" w:eastAsia="仿宋"/>
        </w:rPr>
      </w:pPr>
    </w:p>
    <w:p w14:paraId="2BE9976A">
      <w:pPr>
        <w:pStyle w:val="4"/>
        <w:jc w:val="center"/>
        <w:rPr>
          <w:rFonts w:ascii="仿宋" w:hAnsi="仿宋" w:eastAsia="仿宋"/>
          <w:i/>
          <w:color w:val="FF0000"/>
        </w:rPr>
      </w:pPr>
      <w:r>
        <w:rPr>
          <w:rFonts w:ascii="仿宋" w:hAnsi="仿宋" w:eastAsia="仿宋"/>
        </w:rPr>
        <w:br w:type="page"/>
      </w:r>
      <w:r>
        <w:rPr>
          <w:rFonts w:hint="eastAsia" w:ascii="仿宋" w:hAnsi="仿宋" w:eastAsia="仿宋"/>
          <w:i/>
          <w:color w:val="FF0000"/>
        </w:rPr>
        <w:t>以下内容皆不打印</w:t>
      </w:r>
    </w:p>
    <w:p w14:paraId="2BE9979B">
      <w:pPr>
        <w:ind w:firstLine="643"/>
        <w:jc w:val="center"/>
        <w:rPr>
          <w:rFonts w:ascii="仿宋" w:hAnsi="仿宋" w:eastAsia="仿宋"/>
          <w:b/>
          <w:sz w:val="32"/>
        </w:rPr>
      </w:pPr>
      <w:r>
        <w:rPr>
          <w:rFonts w:hint="eastAsia" w:ascii="仿宋" w:hAnsi="仿宋" w:eastAsia="仿宋"/>
          <w:b/>
          <w:sz w:val="32"/>
        </w:rPr>
        <w:t>附件I</w:t>
      </w:r>
      <w:r>
        <w:rPr>
          <w:rFonts w:ascii="仿宋" w:hAnsi="仿宋" w:eastAsia="仿宋"/>
          <w:b/>
          <w:sz w:val="32"/>
        </w:rPr>
        <w:t xml:space="preserve">   </w:t>
      </w:r>
      <w:r>
        <w:rPr>
          <w:rFonts w:hint="eastAsia" w:ascii="仿宋" w:hAnsi="仿宋" w:eastAsia="仿宋"/>
          <w:b/>
          <w:sz w:val="32"/>
        </w:rPr>
        <w:t>实验报告规范化要求</w:t>
      </w:r>
    </w:p>
    <w:p w14:paraId="086DE193">
      <w:pPr>
        <w:spacing w:before="156" w:beforeLines="50" w:after="156" w:afterLines="50"/>
        <w:ind w:left="359" w:leftChars="171" w:right="2411" w:rightChars="1148" w:firstLine="990" w:firstLineChars="274"/>
        <w:jc w:val="center"/>
        <w:rPr>
          <w:rStyle w:val="29"/>
          <w:rFonts w:ascii="仿宋" w:hAnsi="仿宋" w:eastAsia="仿宋"/>
          <w:b/>
          <w:sz w:val="36"/>
          <w:szCs w:val="36"/>
        </w:rPr>
      </w:pPr>
      <w:bookmarkStart w:id="15" w:name="_Toc169531124"/>
      <w:bookmarkStart w:id="16" w:name="_Toc169709665"/>
      <w:bookmarkStart w:id="17" w:name="_Toc169703550"/>
      <w:bookmarkStart w:id="18" w:name="_Toc169531621"/>
      <w:bookmarkStart w:id="19" w:name="_Toc177972378"/>
      <w:bookmarkStart w:id="20" w:name="_Toc169531231"/>
      <w:bookmarkStart w:id="21" w:name="_Toc169776804"/>
      <w:r>
        <w:rPr>
          <w:rFonts w:ascii="仿宋" w:hAnsi="仿宋" w:eastAsia="仿宋"/>
          <w:b/>
          <w:sz w:val="36"/>
          <w:szCs w:val="36"/>
        </w:rPr>
        <w:t>目</w:t>
      </w:r>
      <w:r>
        <w:rPr>
          <w:rFonts w:hint="eastAsia" w:ascii="仿宋" w:hAnsi="仿宋" w:eastAsia="仿宋"/>
          <w:b/>
          <w:color w:val="FF0000"/>
          <w:sz w:val="36"/>
          <w:szCs w:val="36"/>
        </w:rPr>
        <w:t>□□</w:t>
      </w:r>
      <w:r>
        <w:rPr>
          <w:rFonts w:ascii="仿宋" w:hAnsi="仿宋" w:eastAsia="仿宋"/>
          <w:b/>
          <w:sz w:val="36"/>
          <w:szCs w:val="36"/>
        </w:rPr>
        <w:t>录</w:t>
      </w:r>
      <w:r>
        <w:rPr>
          <w:rFonts w:ascii="仿宋" w:hAnsi="仿宋" w:eastAsia="仿宋"/>
          <w:color w:val="FF0000"/>
        </w:rPr>
        <w:t>（黑体小</w:t>
      </w:r>
      <w:r>
        <w:rPr>
          <w:rFonts w:hint="eastAsia" w:ascii="仿宋" w:hAnsi="仿宋" w:eastAsia="仿宋"/>
          <w:color w:val="FF0000"/>
        </w:rPr>
        <w:t>2</w:t>
      </w:r>
      <w:r>
        <w:rPr>
          <w:rFonts w:ascii="仿宋" w:hAnsi="仿宋" w:eastAsia="仿宋"/>
          <w:color w:val="FF0000"/>
        </w:rPr>
        <w:t>号</w:t>
      </w:r>
      <w:r>
        <w:rPr>
          <w:rFonts w:hint="eastAsia" w:ascii="仿宋" w:hAnsi="仿宋" w:eastAsia="仿宋"/>
          <w:color w:val="FF0000"/>
        </w:rPr>
        <w:t>加粗居中</w:t>
      </w:r>
      <w:r>
        <w:rPr>
          <w:rFonts w:ascii="仿宋" w:hAnsi="仿宋" w:eastAsia="仿宋"/>
          <w:color w:val="FF0000"/>
        </w:rPr>
        <w:t>）</w:t>
      </w:r>
    </w:p>
    <w:p w14:paraId="59027433">
      <w:pPr>
        <w:ind w:firstLine="422"/>
        <w:rPr>
          <w:rFonts w:ascii="仿宋" w:hAnsi="仿宋" w:eastAsia="仿宋"/>
        </w:rPr>
      </w:pPr>
      <w:r>
        <w:rPr>
          <w:rStyle w:val="29"/>
          <w:rFonts w:ascii="仿宋" w:hAnsi="仿宋" w:eastAsia="仿宋"/>
          <w:b/>
        </w:rPr>
        <w:t>1</w:t>
      </w:r>
      <w:r>
        <w:rPr>
          <w:rFonts w:hint="eastAsia" w:ascii="仿宋" w:hAnsi="仿宋" w:eastAsia="仿宋"/>
          <w:b/>
          <w:color w:val="FF0000"/>
          <w:szCs w:val="21"/>
        </w:rPr>
        <w:t>□□□</w:t>
      </w:r>
      <w:r>
        <w:rPr>
          <w:rStyle w:val="29"/>
          <w:rFonts w:hint="eastAsia" w:ascii="仿宋" w:hAnsi="仿宋" w:eastAsia="仿宋"/>
        </w:rPr>
        <w:t>×××实验</w:t>
      </w:r>
      <w:r>
        <w:rPr>
          <w:rStyle w:val="29"/>
          <w:rFonts w:ascii="仿宋" w:hAnsi="仿宋" w:eastAsia="仿宋"/>
        </w:rPr>
        <w:tab/>
      </w:r>
      <w:r>
        <w:rPr>
          <w:rStyle w:val="29"/>
          <w:rFonts w:ascii="仿宋" w:hAnsi="仿宋" w:eastAsia="仿宋"/>
        </w:rPr>
        <w:t>1</w:t>
      </w:r>
    </w:p>
    <w:p w14:paraId="2FCF805B">
      <w:pPr>
        <w:ind w:firstLine="420"/>
        <w:rPr>
          <w:rFonts w:ascii="仿宋" w:hAnsi="仿宋" w:eastAsia="仿宋"/>
        </w:rPr>
      </w:pPr>
      <w:r>
        <w:rPr>
          <w:rStyle w:val="29"/>
          <w:rFonts w:ascii="仿宋" w:hAnsi="仿宋" w:eastAsia="仿宋"/>
        </w:rPr>
        <w:t>1.1</w:t>
      </w:r>
      <w:r>
        <w:rPr>
          <w:rFonts w:hint="eastAsia" w:ascii="仿宋" w:hAnsi="仿宋" w:eastAsia="仿宋"/>
          <w:color w:val="FF0000"/>
          <w:szCs w:val="21"/>
        </w:rPr>
        <w:t>□□</w:t>
      </w:r>
      <w:r>
        <w:rPr>
          <w:rStyle w:val="29"/>
          <w:rFonts w:hint="eastAsia" w:ascii="仿宋" w:hAnsi="仿宋" w:eastAsia="仿宋"/>
        </w:rPr>
        <w:t>××××××</w:t>
      </w:r>
      <w:r>
        <w:rPr>
          <w:rFonts w:ascii="仿宋" w:hAnsi="仿宋" w:eastAsia="仿宋"/>
        </w:rPr>
        <w:tab/>
      </w:r>
      <w:r>
        <w:rPr>
          <w:rFonts w:ascii="仿宋" w:hAnsi="仿宋" w:eastAsia="仿宋"/>
        </w:rPr>
        <w:t>1</w:t>
      </w:r>
    </w:p>
    <w:p w14:paraId="68CC0C97">
      <w:pPr>
        <w:ind w:firstLine="420"/>
        <w:rPr>
          <w:rFonts w:ascii="仿宋" w:hAnsi="仿宋" w:eastAsia="仿宋"/>
        </w:rPr>
      </w:pPr>
      <w:r>
        <w:rPr>
          <w:rStyle w:val="29"/>
          <w:rFonts w:ascii="仿宋" w:hAnsi="仿宋" w:eastAsia="仿宋"/>
        </w:rPr>
        <w:t>1.2</w:t>
      </w:r>
      <w:r>
        <w:rPr>
          <w:rFonts w:hint="eastAsia" w:ascii="仿宋" w:hAnsi="仿宋" w:eastAsia="仿宋"/>
          <w:color w:val="FF0000"/>
          <w:szCs w:val="21"/>
        </w:rPr>
        <w:t>□□</w:t>
      </w:r>
      <w:r>
        <w:rPr>
          <w:rStyle w:val="29"/>
          <w:rFonts w:hint="eastAsia" w:ascii="仿宋" w:hAnsi="仿宋" w:eastAsia="仿宋"/>
        </w:rPr>
        <w:t>××××××</w:t>
      </w:r>
      <w:r>
        <w:rPr>
          <w:rFonts w:ascii="仿宋" w:hAnsi="仿宋" w:eastAsia="仿宋"/>
        </w:rPr>
        <w:tab/>
      </w:r>
      <w:r>
        <w:rPr>
          <w:rFonts w:ascii="仿宋" w:hAnsi="仿宋" w:eastAsia="仿宋"/>
        </w:rPr>
        <w:t>3</w:t>
      </w:r>
    </w:p>
    <w:p w14:paraId="302FD1DB">
      <w:pPr>
        <w:ind w:firstLine="420"/>
        <w:rPr>
          <w:rFonts w:ascii="仿宋" w:hAnsi="仿宋" w:eastAsia="仿宋"/>
        </w:rPr>
      </w:pPr>
      <w:r>
        <w:rPr>
          <w:rStyle w:val="29"/>
          <w:rFonts w:ascii="仿宋" w:hAnsi="仿宋" w:eastAsia="仿宋"/>
        </w:rPr>
        <w:t>1.2.1</w:t>
      </w:r>
      <w:r>
        <w:rPr>
          <w:rFonts w:hint="eastAsia" w:ascii="仿宋" w:hAnsi="仿宋" w:eastAsia="仿宋"/>
          <w:color w:val="FF0000"/>
          <w:szCs w:val="21"/>
        </w:rPr>
        <w:t>□□</w:t>
      </w:r>
      <w:r>
        <w:rPr>
          <w:rStyle w:val="29"/>
          <w:rFonts w:hint="eastAsia" w:ascii="仿宋" w:hAnsi="仿宋" w:eastAsia="仿宋"/>
        </w:rPr>
        <w:t>××××××</w:t>
      </w:r>
      <w:r>
        <w:rPr>
          <w:rFonts w:ascii="仿宋" w:hAnsi="仿宋" w:eastAsia="仿宋"/>
        </w:rPr>
        <w:tab/>
      </w:r>
      <w:r>
        <w:rPr>
          <w:rFonts w:hint="eastAsia" w:ascii="仿宋" w:hAnsi="仿宋" w:eastAsia="仿宋"/>
        </w:rPr>
        <w:t>7</w:t>
      </w:r>
    </w:p>
    <w:p w14:paraId="55168479">
      <w:pPr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1.3</w:t>
      </w:r>
      <w:r>
        <w:rPr>
          <w:rFonts w:hint="eastAsia" w:ascii="仿宋" w:hAnsi="仿宋" w:eastAsia="仿宋"/>
          <w:color w:val="FF0000"/>
          <w:szCs w:val="21"/>
        </w:rPr>
        <w:t>□□</w:t>
      </w:r>
      <w:r>
        <w:rPr>
          <w:rStyle w:val="29"/>
          <w:rFonts w:hint="eastAsia" w:ascii="仿宋" w:hAnsi="仿宋" w:eastAsia="仿宋"/>
        </w:rPr>
        <w:t>××××××</w:t>
      </w:r>
      <w:r>
        <w:rPr>
          <w:rFonts w:ascii="仿宋" w:hAnsi="仿宋" w:eastAsia="仿宋"/>
        </w:rPr>
        <w:tab/>
      </w:r>
      <w:r>
        <w:rPr>
          <w:rFonts w:hint="eastAsia" w:ascii="仿宋" w:hAnsi="仿宋" w:eastAsia="仿宋"/>
        </w:rPr>
        <w:t>10</w:t>
      </w:r>
    </w:p>
    <w:p w14:paraId="20DB44F5">
      <w:pPr>
        <w:tabs>
          <w:tab w:val="right" w:leader="middleDot" w:pos="9240"/>
        </w:tabs>
        <w:spacing w:line="360" w:lineRule="auto"/>
        <w:ind w:firstLine="482"/>
        <w:jc w:val="center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w:t>……</w:t>
      </w:r>
    </w:p>
    <w:p w14:paraId="5250DA19">
      <w:pPr>
        <w:tabs>
          <w:tab w:val="right" w:leader="middleDot" w:pos="9240"/>
        </w:tabs>
        <w:spacing w:line="360" w:lineRule="auto"/>
        <w:ind w:firstLine="482"/>
        <w:jc w:val="center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w:t>……</w:t>
      </w:r>
    </w:p>
    <w:p w14:paraId="49D0B7D6">
      <w:pPr>
        <w:tabs>
          <w:tab w:val="right" w:leader="middleDot" w:pos="9240"/>
        </w:tabs>
        <w:spacing w:line="360" w:lineRule="auto"/>
        <w:ind w:firstLine="482"/>
        <w:jc w:val="center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w:t>……</w:t>
      </w:r>
    </w:p>
    <w:p w14:paraId="68105A2D">
      <w:pPr>
        <w:ind w:firstLine="420"/>
        <w:rPr>
          <w:rFonts w:ascii="仿宋" w:hAnsi="仿宋" w:eastAsia="仿宋"/>
        </w:rPr>
      </w:pPr>
      <w:r>
        <w:rPr>
          <w:rStyle w:val="29"/>
          <w:rFonts w:hint="eastAsia" w:ascii="仿宋" w:hAnsi="仿宋" w:eastAsia="仿宋"/>
        </w:rPr>
        <w:t>3</w:t>
      </w:r>
      <w:r>
        <w:rPr>
          <w:rFonts w:hint="eastAsia" w:ascii="仿宋" w:hAnsi="仿宋" w:eastAsia="仿宋"/>
          <w:b/>
          <w:color w:val="FF0000"/>
          <w:szCs w:val="21"/>
        </w:rPr>
        <w:t>□□□</w:t>
      </w:r>
      <w:r>
        <w:rPr>
          <w:rStyle w:val="29"/>
          <w:rFonts w:hint="eastAsia" w:ascii="仿宋" w:hAnsi="仿宋" w:eastAsia="仿宋"/>
        </w:rPr>
        <w:t>×××实验</w:t>
      </w:r>
      <w:r>
        <w:rPr>
          <w:rStyle w:val="29"/>
          <w:rFonts w:ascii="仿宋" w:hAnsi="仿宋" w:eastAsia="仿宋"/>
        </w:rPr>
        <w:tab/>
      </w:r>
      <w:r>
        <w:rPr>
          <w:rStyle w:val="29"/>
          <w:rFonts w:hint="eastAsia" w:ascii="仿宋" w:hAnsi="仿宋" w:eastAsia="仿宋"/>
        </w:rPr>
        <w:t>20</w:t>
      </w:r>
    </w:p>
    <w:p w14:paraId="453D04D4">
      <w:pPr>
        <w:ind w:firstLine="420"/>
        <w:rPr>
          <w:rFonts w:ascii="仿宋" w:hAnsi="仿宋" w:eastAsia="仿宋"/>
        </w:rPr>
      </w:pPr>
      <w:r>
        <w:rPr>
          <w:rStyle w:val="29"/>
          <w:rFonts w:hint="eastAsia" w:ascii="仿宋" w:hAnsi="仿宋" w:eastAsia="仿宋"/>
        </w:rPr>
        <w:t>3</w:t>
      </w:r>
      <w:r>
        <w:rPr>
          <w:rStyle w:val="29"/>
          <w:rFonts w:ascii="仿宋" w:hAnsi="仿宋" w:eastAsia="仿宋"/>
        </w:rPr>
        <w:t>.1</w:t>
      </w:r>
      <w:r>
        <w:rPr>
          <w:rFonts w:hint="eastAsia" w:ascii="仿宋" w:hAnsi="仿宋" w:eastAsia="仿宋"/>
          <w:color w:val="FF0000"/>
          <w:szCs w:val="21"/>
        </w:rPr>
        <w:t>□□</w:t>
      </w:r>
      <w:r>
        <w:rPr>
          <w:rStyle w:val="29"/>
          <w:rFonts w:hint="eastAsia" w:ascii="仿宋" w:hAnsi="仿宋" w:eastAsia="仿宋"/>
        </w:rPr>
        <w:t>××××××</w:t>
      </w:r>
      <w:r>
        <w:rPr>
          <w:rFonts w:ascii="仿宋" w:hAnsi="仿宋" w:eastAsia="仿宋"/>
        </w:rPr>
        <w:tab/>
      </w:r>
      <w:r>
        <w:rPr>
          <w:rFonts w:hint="eastAsia" w:ascii="仿宋" w:hAnsi="仿宋" w:eastAsia="仿宋"/>
        </w:rPr>
        <w:t>20</w:t>
      </w:r>
    </w:p>
    <w:p w14:paraId="41D316D1">
      <w:pPr>
        <w:ind w:firstLine="420"/>
        <w:rPr>
          <w:rFonts w:ascii="仿宋" w:hAnsi="仿宋" w:eastAsia="仿宋"/>
        </w:rPr>
      </w:pPr>
      <w:r>
        <w:rPr>
          <w:rStyle w:val="29"/>
          <w:rFonts w:hint="eastAsia" w:ascii="仿宋" w:hAnsi="仿宋" w:eastAsia="仿宋"/>
        </w:rPr>
        <w:t>3</w:t>
      </w:r>
      <w:r>
        <w:rPr>
          <w:rStyle w:val="29"/>
          <w:rFonts w:ascii="仿宋" w:hAnsi="仿宋" w:eastAsia="仿宋"/>
        </w:rPr>
        <w:t>.2</w:t>
      </w:r>
      <w:r>
        <w:rPr>
          <w:rFonts w:hint="eastAsia" w:ascii="仿宋" w:hAnsi="仿宋" w:eastAsia="仿宋"/>
          <w:color w:val="FF0000"/>
          <w:szCs w:val="21"/>
        </w:rPr>
        <w:t>□□</w:t>
      </w:r>
      <w:r>
        <w:rPr>
          <w:rStyle w:val="29"/>
          <w:rFonts w:hint="eastAsia" w:ascii="仿宋" w:hAnsi="仿宋" w:eastAsia="仿宋"/>
        </w:rPr>
        <w:t>××××××</w:t>
      </w:r>
      <w:r>
        <w:rPr>
          <w:rFonts w:ascii="仿宋" w:hAnsi="仿宋" w:eastAsia="仿宋"/>
        </w:rPr>
        <w:tab/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3</w:t>
      </w:r>
    </w:p>
    <w:p w14:paraId="69EA69D1">
      <w:pPr>
        <w:ind w:firstLine="420"/>
        <w:rPr>
          <w:rFonts w:ascii="仿宋" w:hAnsi="仿宋" w:eastAsia="仿宋"/>
        </w:rPr>
      </w:pPr>
      <w:r>
        <w:rPr>
          <w:rStyle w:val="29"/>
          <w:rFonts w:hint="eastAsia" w:ascii="仿宋" w:hAnsi="仿宋" w:eastAsia="仿宋"/>
        </w:rPr>
        <w:t>3</w:t>
      </w:r>
      <w:r>
        <w:rPr>
          <w:rStyle w:val="29"/>
          <w:rFonts w:ascii="仿宋" w:hAnsi="仿宋" w:eastAsia="仿宋"/>
        </w:rPr>
        <w:t>.2.1</w:t>
      </w:r>
      <w:r>
        <w:rPr>
          <w:rFonts w:hint="eastAsia" w:ascii="仿宋" w:hAnsi="仿宋" w:eastAsia="仿宋"/>
          <w:color w:val="FF0000"/>
          <w:szCs w:val="21"/>
        </w:rPr>
        <w:t>□□</w:t>
      </w:r>
      <w:r>
        <w:rPr>
          <w:rStyle w:val="29"/>
          <w:rFonts w:hint="eastAsia" w:ascii="仿宋" w:hAnsi="仿宋" w:eastAsia="仿宋"/>
        </w:rPr>
        <w:t>××××××</w:t>
      </w:r>
      <w:r>
        <w:rPr>
          <w:rFonts w:ascii="仿宋" w:hAnsi="仿宋" w:eastAsia="仿宋"/>
        </w:rPr>
        <w:tab/>
      </w:r>
      <w:r>
        <w:rPr>
          <w:rFonts w:hint="eastAsia" w:ascii="仿宋" w:hAnsi="仿宋" w:eastAsia="仿宋"/>
        </w:rPr>
        <w:t>25</w:t>
      </w:r>
    </w:p>
    <w:p w14:paraId="224FD618">
      <w:pPr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3.3</w:t>
      </w:r>
      <w:r>
        <w:rPr>
          <w:rFonts w:hint="eastAsia" w:ascii="仿宋" w:hAnsi="仿宋" w:eastAsia="仿宋"/>
          <w:color w:val="FF0000"/>
          <w:szCs w:val="21"/>
        </w:rPr>
        <w:t>□□</w:t>
      </w:r>
      <w:r>
        <w:rPr>
          <w:rStyle w:val="29"/>
          <w:rFonts w:hint="eastAsia" w:ascii="仿宋" w:hAnsi="仿宋" w:eastAsia="仿宋"/>
        </w:rPr>
        <w:t>××××××</w:t>
      </w:r>
      <w:r>
        <w:rPr>
          <w:rFonts w:ascii="仿宋" w:hAnsi="仿宋" w:eastAsia="仿宋"/>
        </w:rPr>
        <w:tab/>
      </w:r>
      <w:r>
        <w:rPr>
          <w:rFonts w:hint="eastAsia" w:ascii="仿宋" w:hAnsi="仿宋" w:eastAsia="仿宋"/>
        </w:rPr>
        <w:t>30</w:t>
      </w:r>
    </w:p>
    <w:p w14:paraId="6DB3E090">
      <w:pPr>
        <w:tabs>
          <w:tab w:val="right" w:leader="middleDot" w:pos="9240"/>
        </w:tabs>
        <w:spacing w:line="360" w:lineRule="auto"/>
        <w:ind w:firstLine="482"/>
        <w:jc w:val="center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w:t>……</w:t>
      </w:r>
    </w:p>
    <w:p w14:paraId="1437DB65">
      <w:pPr>
        <w:tabs>
          <w:tab w:val="right" w:leader="middleDot" w:pos="9240"/>
        </w:tabs>
        <w:spacing w:line="360" w:lineRule="auto"/>
        <w:ind w:firstLine="482"/>
        <w:jc w:val="center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w:t>……</w:t>
      </w:r>
    </w:p>
    <w:p w14:paraId="718780F1">
      <w:pPr>
        <w:ind w:firstLine="422"/>
        <w:rPr>
          <w:rFonts w:ascii="仿宋" w:hAnsi="仿宋" w:eastAsia="仿宋"/>
        </w:rPr>
      </w:pPr>
      <w:r>
        <w:rPr>
          <w:rStyle w:val="29"/>
          <w:rFonts w:hint="eastAsia" w:ascii="仿宋" w:hAnsi="仿宋" w:eastAsia="仿宋"/>
          <w:b/>
        </w:rPr>
        <w:t>4</w:t>
      </w:r>
      <w:r>
        <w:rPr>
          <w:rFonts w:hint="eastAsia" w:ascii="仿宋" w:hAnsi="仿宋" w:eastAsia="仿宋"/>
          <w:b/>
          <w:color w:val="FF0000"/>
          <w:szCs w:val="21"/>
        </w:rPr>
        <w:t>□□□</w:t>
      </w:r>
      <w:r>
        <w:rPr>
          <w:rFonts w:hint="eastAsia" w:ascii="仿宋" w:hAnsi="仿宋" w:eastAsia="仿宋"/>
          <w:b/>
          <w:szCs w:val="21"/>
        </w:rPr>
        <w:t>感想和建议</w:t>
      </w:r>
      <w:r>
        <w:rPr>
          <w:rStyle w:val="29"/>
          <w:rFonts w:ascii="仿宋" w:hAnsi="仿宋" w:eastAsia="仿宋"/>
        </w:rPr>
        <w:tab/>
      </w:r>
      <w:r>
        <w:rPr>
          <w:rStyle w:val="29"/>
          <w:rFonts w:hint="eastAsia" w:ascii="仿宋" w:hAnsi="仿宋" w:eastAsia="仿宋"/>
        </w:rPr>
        <w:t>40</w:t>
      </w:r>
    </w:p>
    <w:p w14:paraId="7C1A1497">
      <w:pPr>
        <w:ind w:firstLine="422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b/>
        </w:rPr>
        <w:t>附录</w:t>
      </w:r>
      <w:r>
        <w:rPr>
          <w:rFonts w:hint="eastAsia" w:ascii="仿宋" w:hAnsi="仿宋" w:eastAsia="仿宋"/>
          <w:b/>
          <w:color w:val="FF0000"/>
          <w:szCs w:val="21"/>
        </w:rPr>
        <w:t>□</w:t>
      </w:r>
      <w:r>
        <w:rPr>
          <w:rStyle w:val="29"/>
          <w:rFonts w:hint="eastAsia" w:ascii="仿宋" w:hAnsi="仿宋" w:eastAsia="仿宋"/>
          <w:b/>
        </w:rPr>
        <w:t>××××××</w:t>
      </w:r>
      <w:r>
        <w:rPr>
          <w:rStyle w:val="29"/>
          <w:rFonts w:ascii="仿宋" w:hAnsi="仿宋" w:eastAsia="仿宋"/>
        </w:rPr>
        <w:tab/>
      </w:r>
      <w:r>
        <w:rPr>
          <w:rFonts w:hint="eastAsia" w:ascii="仿宋" w:hAnsi="仿宋" w:eastAsia="仿宋"/>
        </w:rPr>
        <w:t>45</w:t>
      </w:r>
    </w:p>
    <w:p w14:paraId="751CDE7B">
      <w:pPr>
        <w:spacing w:before="156" w:beforeLines="50" w:after="156" w:afterLines="50"/>
        <w:ind w:firstLine="420"/>
        <w:jc w:val="center"/>
        <w:rPr>
          <w:rFonts w:ascii="仿宋" w:hAnsi="仿宋" w:eastAsia="仿宋"/>
          <w:b/>
          <w:bCs/>
          <w:color w:val="FF0000"/>
          <w:sz w:val="24"/>
        </w:rPr>
        <w:sectPr>
          <w:pgSz w:w="11906" w:h="16838"/>
          <w:pgMar w:top="1440" w:right="1080" w:bottom="1440" w:left="108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ascii="仿宋" w:hAnsi="仿宋" w:eastAsia="仿宋"/>
          <w:color w:val="FF0000"/>
        </w:rPr>
        <w:t>（</w:t>
      </w:r>
      <w:r>
        <w:rPr>
          <w:rFonts w:hint="eastAsia" w:ascii="仿宋" w:hAnsi="仿宋" w:eastAsia="仿宋"/>
          <w:color w:val="FF0000"/>
        </w:rPr>
        <w:t>章为</w:t>
      </w:r>
      <w:r>
        <w:rPr>
          <w:rFonts w:ascii="仿宋" w:hAnsi="仿宋" w:eastAsia="仿宋"/>
          <w:color w:val="FF0000"/>
        </w:rPr>
        <w:t>宋体小</w:t>
      </w:r>
      <w:r>
        <w:rPr>
          <w:rFonts w:hint="eastAsia" w:ascii="仿宋" w:hAnsi="仿宋" w:eastAsia="仿宋"/>
          <w:color w:val="FF0000"/>
        </w:rPr>
        <w:t>4</w:t>
      </w:r>
      <w:r>
        <w:rPr>
          <w:rFonts w:ascii="仿宋" w:hAnsi="仿宋" w:eastAsia="仿宋"/>
          <w:color w:val="FF0000"/>
        </w:rPr>
        <w:t>号</w:t>
      </w:r>
      <w:r>
        <w:rPr>
          <w:rFonts w:hint="eastAsia" w:ascii="仿宋" w:hAnsi="仿宋" w:eastAsia="仿宋"/>
          <w:color w:val="FF0000"/>
        </w:rPr>
        <w:t>加粗，其余</w:t>
      </w:r>
      <w:r>
        <w:rPr>
          <w:rFonts w:ascii="仿宋" w:hAnsi="仿宋" w:eastAsia="仿宋"/>
          <w:color w:val="FF0000"/>
        </w:rPr>
        <w:t>宋体小</w:t>
      </w:r>
      <w:r>
        <w:rPr>
          <w:rFonts w:hint="eastAsia" w:ascii="仿宋" w:hAnsi="仿宋" w:eastAsia="仿宋"/>
          <w:color w:val="FF0000"/>
        </w:rPr>
        <w:t>4</w:t>
      </w:r>
      <w:r>
        <w:rPr>
          <w:rFonts w:ascii="仿宋" w:hAnsi="仿宋" w:eastAsia="仿宋"/>
          <w:color w:val="FF0000"/>
        </w:rPr>
        <w:t>号，</w:t>
      </w:r>
      <w:r>
        <w:rPr>
          <w:rFonts w:hint="eastAsia" w:ascii="仿宋" w:hAnsi="仿宋" w:eastAsia="仿宋"/>
          <w:color w:val="FF0000"/>
        </w:rPr>
        <w:t>字母、</w:t>
      </w:r>
      <w:r>
        <w:rPr>
          <w:rFonts w:ascii="仿宋" w:hAnsi="仿宋" w:eastAsia="仿宋"/>
          <w:color w:val="FF0000"/>
        </w:rPr>
        <w:t>阿拉伯数字为Time New Roman小</w:t>
      </w:r>
      <w:r>
        <w:rPr>
          <w:rFonts w:hint="eastAsia" w:ascii="仿宋" w:hAnsi="仿宋" w:eastAsia="仿宋"/>
          <w:color w:val="FF0000"/>
        </w:rPr>
        <w:t>4</w:t>
      </w:r>
      <w:r>
        <w:rPr>
          <w:rFonts w:ascii="仿宋" w:hAnsi="仿宋" w:eastAsia="仿宋"/>
          <w:color w:val="FF0000"/>
        </w:rPr>
        <w:t>号）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3E4A00C9">
      <w:pPr>
        <w:spacing w:before="156" w:beforeLines="50" w:after="156" w:afterLines="50"/>
        <w:ind w:firstLine="723"/>
        <w:jc w:val="center"/>
        <w:rPr>
          <w:rFonts w:ascii="仿宋" w:hAnsi="仿宋" w:eastAsia="仿宋"/>
          <w:b/>
          <w:sz w:val="36"/>
          <w:szCs w:val="36"/>
        </w:rPr>
      </w:pPr>
    </w:p>
    <w:p w14:paraId="58DF5DA2">
      <w:pPr>
        <w:spacing w:before="156" w:beforeLines="50" w:after="156" w:afterLines="50"/>
        <w:ind w:firstLine="723"/>
        <w:jc w:val="center"/>
        <w:rPr>
          <w:rFonts w:ascii="仿宋" w:hAnsi="仿宋" w:eastAsia="仿宋"/>
          <w:b/>
          <w:sz w:val="36"/>
          <w:szCs w:val="36"/>
        </w:rPr>
      </w:pPr>
    </w:p>
    <w:p w14:paraId="314BD02E">
      <w:pPr>
        <w:spacing w:before="156" w:beforeLines="50" w:after="156" w:afterLines="50"/>
        <w:ind w:firstLine="723"/>
        <w:jc w:val="center"/>
        <w:rPr>
          <w:rFonts w:ascii="仿宋" w:hAnsi="仿宋" w:eastAsia="仿宋"/>
          <w:b/>
          <w:sz w:val="36"/>
          <w:szCs w:val="36"/>
        </w:rPr>
      </w:pPr>
    </w:p>
    <w:p w14:paraId="08147215">
      <w:pPr>
        <w:spacing w:before="156" w:beforeLines="50" w:after="156" w:afterLines="50"/>
        <w:ind w:firstLine="723"/>
        <w:rPr>
          <w:rFonts w:ascii="仿宋" w:hAnsi="仿宋" w:eastAsia="仿宋"/>
          <w:b/>
          <w:sz w:val="36"/>
          <w:szCs w:val="36"/>
        </w:rPr>
        <w:sectPr>
          <w:headerReference r:id="rId16" w:type="default"/>
          <w:footerReference r:id="rId17" w:type="default"/>
          <w:type w:val="continuous"/>
          <w:pgSz w:w="11906" w:h="16838"/>
          <w:pgMar w:top="1418" w:right="1701" w:bottom="1134" w:left="1701" w:header="851" w:footer="992" w:gutter="0"/>
          <w:pgNumType w:start="1"/>
          <w:cols w:space="720" w:num="1"/>
          <w:docGrid w:type="lines" w:linePitch="312" w:charSpace="0"/>
        </w:sectPr>
      </w:pPr>
    </w:p>
    <w:p w14:paraId="681A1821">
      <w:pPr>
        <w:spacing w:before="156" w:beforeLines="50" w:after="156" w:afterLines="50"/>
        <w:ind w:firstLine="723"/>
        <w:jc w:val="center"/>
        <w:rPr>
          <w:rFonts w:ascii="仿宋" w:hAnsi="仿宋" w:eastAsia="仿宋"/>
        </w:rPr>
      </w:pPr>
      <w:r>
        <w:rPr>
          <w:rFonts w:ascii="仿宋" w:hAnsi="仿宋" w:eastAsia="仿宋"/>
          <w:b/>
          <w:sz w:val="36"/>
          <w:szCs w:val="36"/>
        </w:rPr>
        <w:t>1</w:t>
      </w:r>
      <w:r>
        <w:rPr>
          <w:rFonts w:hint="eastAsia" w:ascii="仿宋" w:hAnsi="仿宋" w:eastAsia="仿宋"/>
          <w:b/>
          <w:color w:val="FF0000"/>
          <w:sz w:val="36"/>
          <w:szCs w:val="36"/>
        </w:rPr>
        <w:t>□</w:t>
      </w:r>
      <w:r>
        <w:rPr>
          <w:rFonts w:hint="eastAsia" w:ascii="仿宋" w:hAnsi="仿宋" w:eastAsia="仿宋"/>
          <w:b/>
          <w:sz w:val="36"/>
          <w:szCs w:val="36"/>
        </w:rPr>
        <w:t>×××实验</w:t>
      </w:r>
      <w:r>
        <w:rPr>
          <w:rFonts w:hint="eastAsia" w:ascii="仿宋" w:hAnsi="仿宋" w:eastAsia="仿宋"/>
          <w:color w:val="FF0000"/>
        </w:rPr>
        <w:t>（黑体小2加粗居中）</w:t>
      </w:r>
    </w:p>
    <w:p w14:paraId="6360D5FC">
      <w:pPr>
        <w:spacing w:before="156" w:beforeLines="50" w:after="156" w:afterLines="50"/>
        <w:ind w:firstLine="562"/>
        <w:rPr>
          <w:rFonts w:ascii="仿宋" w:hAnsi="仿宋" w:eastAsia="仿宋"/>
        </w:rPr>
      </w:pPr>
      <w:r>
        <w:rPr>
          <w:rFonts w:ascii="仿宋" w:hAnsi="仿宋" w:eastAsia="仿宋"/>
          <w:b/>
          <w:sz w:val="28"/>
          <w:szCs w:val="28"/>
        </w:rPr>
        <w:t>1.1</w:t>
      </w:r>
      <w:r>
        <w:rPr>
          <w:rFonts w:hint="eastAsia" w:ascii="仿宋" w:hAnsi="仿宋" w:eastAsia="仿宋"/>
          <w:b/>
          <w:color w:val="FF0000"/>
          <w:sz w:val="28"/>
          <w:szCs w:val="28"/>
        </w:rPr>
        <w:t>□</w:t>
      </w:r>
      <w:r>
        <w:rPr>
          <w:rFonts w:hint="eastAsia" w:ascii="仿宋" w:hAnsi="仿宋" w:eastAsia="仿宋"/>
          <w:b/>
          <w:sz w:val="28"/>
          <w:szCs w:val="28"/>
        </w:rPr>
        <w:t>××××××</w:t>
      </w:r>
      <w:r>
        <w:rPr>
          <w:rFonts w:hint="eastAsia" w:ascii="仿宋" w:hAnsi="仿宋" w:eastAsia="仿宋"/>
          <w:color w:val="FF0000"/>
        </w:rPr>
        <w:t>（黑体4号加粗, 字母、</w:t>
      </w:r>
      <w:r>
        <w:rPr>
          <w:rFonts w:ascii="仿宋" w:hAnsi="仿宋" w:eastAsia="仿宋"/>
          <w:color w:val="FF0000"/>
        </w:rPr>
        <w:t>阿拉伯数字为Time New Roman</w:t>
      </w:r>
      <w:r>
        <w:rPr>
          <w:rFonts w:hint="eastAsia" w:ascii="仿宋" w:hAnsi="仿宋" w:eastAsia="仿宋"/>
          <w:color w:val="FF0000"/>
        </w:rPr>
        <w:t>4</w:t>
      </w:r>
      <w:r>
        <w:rPr>
          <w:rFonts w:ascii="仿宋" w:hAnsi="仿宋" w:eastAsia="仿宋"/>
          <w:color w:val="FF0000"/>
        </w:rPr>
        <w:t>号</w:t>
      </w:r>
      <w:r>
        <w:rPr>
          <w:rFonts w:hint="eastAsia" w:ascii="仿宋" w:hAnsi="仿宋" w:eastAsia="仿宋"/>
          <w:color w:val="FF0000"/>
        </w:rPr>
        <w:t>加粗）</w:t>
      </w:r>
    </w:p>
    <w:p w14:paraId="75465ECD">
      <w:pPr>
        <w:spacing w:line="360" w:lineRule="auto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××××××××××××××××××××××××××××××××××××××××××××××××××××××××××××××××××××××××××××,×××××××××××××××××××××××××</w:t>
      </w:r>
    </w:p>
    <w:p w14:paraId="2996647B">
      <w:pPr>
        <w:spacing w:line="360" w:lineRule="auto"/>
        <w:ind w:firstLine="420"/>
        <w:rPr>
          <w:rFonts w:ascii="仿宋" w:hAnsi="仿宋" w:eastAsia="仿宋"/>
          <w:color w:val="FF0000"/>
        </w:rPr>
      </w:pPr>
      <w:r>
        <w:rPr>
          <w:rFonts w:hint="eastAsia" w:ascii="仿宋" w:hAnsi="仿宋" w:eastAsia="仿宋"/>
          <w:color w:val="FF0000"/>
        </w:rPr>
        <w:t xml:space="preserve">（宋体小4号，行间距固定1.5倍行距，字符间距为标准） </w:t>
      </w:r>
    </w:p>
    <w:p w14:paraId="064F0244">
      <w:pPr>
        <w:spacing w:line="360" w:lineRule="auto"/>
        <w:ind w:firstLine="420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.......</w:t>
      </w:r>
    </w:p>
    <w:p w14:paraId="379C4ADF">
      <w:pPr>
        <w:spacing w:line="360" w:lineRule="auto"/>
        <w:ind w:firstLine="420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.......</w:t>
      </w:r>
    </w:p>
    <w:p w14:paraId="506854EE">
      <w:pPr>
        <w:spacing w:line="360" w:lineRule="auto"/>
        <w:ind w:firstLine="420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.......</w:t>
      </w:r>
    </w:p>
    <w:p w14:paraId="40FB53E9">
      <w:pPr>
        <w:spacing w:line="480" w:lineRule="auto"/>
        <w:ind w:firstLine="482"/>
        <w:rPr>
          <w:rFonts w:ascii="仿宋" w:hAnsi="仿宋" w:eastAsia="仿宋"/>
        </w:rPr>
      </w:pPr>
      <w:r>
        <w:rPr>
          <w:rFonts w:ascii="仿宋" w:hAnsi="仿宋" w:eastAsia="仿宋"/>
          <w:b/>
          <w:sz w:val="24"/>
        </w:rPr>
        <w:t>1.2.1</w:t>
      </w:r>
      <w:r>
        <w:rPr>
          <w:rFonts w:hint="eastAsia" w:ascii="仿宋" w:hAnsi="仿宋" w:eastAsia="仿宋"/>
          <w:b/>
          <w:color w:val="FF0000"/>
          <w:sz w:val="24"/>
        </w:rPr>
        <w:t>□</w:t>
      </w:r>
      <w:r>
        <w:rPr>
          <w:rFonts w:hint="eastAsia" w:ascii="仿宋" w:hAnsi="仿宋" w:eastAsia="仿宋"/>
          <w:b/>
          <w:sz w:val="24"/>
        </w:rPr>
        <w:t>××××××</w:t>
      </w:r>
      <w:r>
        <w:rPr>
          <w:rFonts w:hint="eastAsia" w:ascii="仿宋" w:hAnsi="仿宋" w:eastAsia="仿宋"/>
          <w:color w:val="FF0000"/>
        </w:rPr>
        <w:t>（黑体小4号加粗,</w:t>
      </w:r>
      <w:r>
        <w:rPr>
          <w:rFonts w:ascii="仿宋" w:hAnsi="仿宋" w:eastAsia="仿宋"/>
          <w:color w:val="FF0000"/>
        </w:rPr>
        <w:t xml:space="preserve"> </w:t>
      </w:r>
      <w:r>
        <w:rPr>
          <w:rFonts w:hint="eastAsia" w:ascii="仿宋" w:hAnsi="仿宋" w:eastAsia="仿宋"/>
          <w:color w:val="FF0000"/>
        </w:rPr>
        <w:t>字母、</w:t>
      </w:r>
      <w:r>
        <w:rPr>
          <w:rFonts w:ascii="仿宋" w:hAnsi="仿宋" w:eastAsia="仿宋"/>
          <w:color w:val="FF0000"/>
        </w:rPr>
        <w:t>阿拉伯数字为Time New Roman小</w:t>
      </w:r>
      <w:r>
        <w:rPr>
          <w:rFonts w:hint="eastAsia" w:ascii="仿宋" w:hAnsi="仿宋" w:eastAsia="仿宋"/>
          <w:color w:val="FF0000"/>
        </w:rPr>
        <w:t>4</w:t>
      </w:r>
      <w:r>
        <w:rPr>
          <w:rFonts w:ascii="仿宋" w:hAnsi="仿宋" w:eastAsia="仿宋"/>
          <w:color w:val="FF0000"/>
        </w:rPr>
        <w:t>号</w:t>
      </w:r>
      <w:r>
        <w:rPr>
          <w:rFonts w:hint="eastAsia" w:ascii="仿宋" w:hAnsi="仿宋" w:eastAsia="仿宋"/>
          <w:color w:val="FF0000"/>
        </w:rPr>
        <w:t>加粗）</w:t>
      </w:r>
    </w:p>
    <w:p w14:paraId="050D89E8">
      <w:pPr>
        <w:spacing w:line="480" w:lineRule="auto"/>
        <w:ind w:firstLine="482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24"/>
        </w:rPr>
        <w:t>1.2.1.1</w:t>
      </w:r>
      <w:r>
        <w:rPr>
          <w:rFonts w:hint="eastAsia" w:ascii="仿宋" w:hAnsi="仿宋" w:eastAsia="仿宋"/>
          <w:b/>
          <w:color w:val="FF0000"/>
          <w:sz w:val="24"/>
        </w:rPr>
        <w:t>□</w:t>
      </w:r>
      <w:r>
        <w:rPr>
          <w:rFonts w:hint="eastAsia" w:ascii="仿宋" w:hAnsi="仿宋" w:eastAsia="仿宋"/>
          <w:b/>
          <w:sz w:val="24"/>
        </w:rPr>
        <w:t>××××××</w:t>
      </w:r>
      <w:r>
        <w:rPr>
          <w:rFonts w:hint="eastAsia" w:ascii="仿宋" w:hAnsi="仿宋" w:eastAsia="仿宋"/>
          <w:color w:val="FF0000"/>
        </w:rPr>
        <w:t>（黑体小4号加粗,</w:t>
      </w:r>
      <w:r>
        <w:rPr>
          <w:rFonts w:ascii="仿宋" w:hAnsi="仿宋" w:eastAsia="仿宋"/>
          <w:color w:val="FF0000"/>
        </w:rPr>
        <w:t xml:space="preserve"> </w:t>
      </w:r>
      <w:r>
        <w:rPr>
          <w:rFonts w:hint="eastAsia" w:ascii="仿宋" w:hAnsi="仿宋" w:eastAsia="仿宋"/>
          <w:color w:val="FF0000"/>
        </w:rPr>
        <w:t>字母、</w:t>
      </w:r>
      <w:r>
        <w:rPr>
          <w:rFonts w:ascii="仿宋" w:hAnsi="仿宋" w:eastAsia="仿宋"/>
          <w:color w:val="FF0000"/>
        </w:rPr>
        <w:t>阿拉伯数字为Time New Roman小</w:t>
      </w:r>
      <w:r>
        <w:rPr>
          <w:rFonts w:hint="eastAsia" w:ascii="仿宋" w:hAnsi="仿宋" w:eastAsia="仿宋"/>
          <w:color w:val="FF0000"/>
        </w:rPr>
        <w:t>4</w:t>
      </w:r>
      <w:r>
        <w:rPr>
          <w:rFonts w:ascii="仿宋" w:hAnsi="仿宋" w:eastAsia="仿宋"/>
          <w:color w:val="FF0000"/>
        </w:rPr>
        <w:t>号</w:t>
      </w:r>
      <w:r>
        <w:rPr>
          <w:rFonts w:hint="eastAsia" w:ascii="仿宋" w:hAnsi="仿宋" w:eastAsia="仿宋"/>
          <w:color w:val="FF0000"/>
        </w:rPr>
        <w:t>加粗）</w:t>
      </w:r>
    </w:p>
    <w:p w14:paraId="035FD2B3">
      <w:pPr>
        <w:spacing w:line="360" w:lineRule="auto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××××××××××××××××××××××××××××××××××××××××××××××××××××××××××××××××××××××××××××××××××××××××××××××××××××</w:t>
      </w:r>
    </w:p>
    <w:p w14:paraId="3CC291B8">
      <w:pPr>
        <w:spacing w:line="360" w:lineRule="auto"/>
        <w:ind w:firstLine="420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.......</w:t>
      </w:r>
    </w:p>
    <w:p w14:paraId="2CBD9084">
      <w:pPr>
        <w:spacing w:line="360" w:lineRule="auto"/>
        <w:ind w:firstLine="420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.......</w:t>
      </w:r>
    </w:p>
    <w:p w14:paraId="23F17E59">
      <w:pPr>
        <w:spacing w:line="360" w:lineRule="auto"/>
        <w:ind w:firstLine="480"/>
        <w:jc w:val="center"/>
        <w:rPr>
          <w:rFonts w:ascii="仿宋" w:hAnsi="仿宋" w:eastAsia="仿宋"/>
          <w:szCs w:val="21"/>
        </w:rPr>
      </w:pPr>
      <w:r>
        <w:rPr>
          <w:rFonts w:ascii="仿宋" w:hAnsi="仿宋" w:eastAsia="仿宋"/>
          <w:sz w:val="24"/>
        </w:rPr>
        <w:t>--------章与章</w:t>
      </w:r>
      <w:r>
        <w:rPr>
          <w:rFonts w:hint="eastAsia" w:ascii="仿宋" w:hAnsi="仿宋" w:eastAsia="仿宋"/>
          <w:sz w:val="24"/>
        </w:rPr>
        <w:t>之间</w:t>
      </w:r>
      <w:r>
        <w:rPr>
          <w:rFonts w:ascii="仿宋" w:hAnsi="仿宋" w:eastAsia="仿宋"/>
          <w:sz w:val="24"/>
        </w:rPr>
        <w:t>插入分页符----------</w:t>
      </w:r>
    </w:p>
    <w:p w14:paraId="6DCAF4F5">
      <w:pPr>
        <w:ind w:firstLine="420"/>
        <w:rPr>
          <w:rFonts w:ascii="仿宋" w:hAnsi="仿宋" w:eastAsia="仿宋"/>
        </w:rPr>
      </w:pPr>
    </w:p>
    <w:p w14:paraId="7BDA4033">
      <w:pPr>
        <w:spacing w:line="360" w:lineRule="auto"/>
        <w:ind w:firstLine="420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.......</w:t>
      </w:r>
    </w:p>
    <w:p w14:paraId="41393A88">
      <w:pPr>
        <w:ind w:firstLine="420"/>
        <w:rPr>
          <w:rFonts w:ascii="仿宋" w:hAnsi="仿宋" w:eastAsia="仿宋"/>
        </w:rPr>
      </w:pPr>
    </w:p>
    <w:p w14:paraId="168DE39F">
      <w:pPr>
        <w:ind w:firstLine="422"/>
        <w:rPr>
          <w:rFonts w:ascii="仿宋" w:hAnsi="仿宋" w:eastAsia="仿宋"/>
          <w:b/>
        </w:rPr>
      </w:pPr>
    </w:p>
    <w:p w14:paraId="3439F51F">
      <w:pPr>
        <w:ind w:firstLine="420"/>
        <w:jc w:val="center"/>
        <w:rPr>
          <w:rFonts w:ascii="仿宋" w:hAnsi="仿宋" w:eastAsia="仿宋"/>
        </w:rPr>
      </w:pPr>
    </w:p>
    <w:p w14:paraId="7068580C">
      <w:pPr>
        <w:ind w:firstLine="420"/>
        <w:jc w:val="center"/>
        <w:rPr>
          <w:rFonts w:ascii="仿宋" w:hAnsi="仿宋" w:eastAsia="仿宋"/>
        </w:rPr>
      </w:pPr>
    </w:p>
    <w:p w14:paraId="5FC7F730">
      <w:pPr>
        <w:ind w:firstLine="420"/>
        <w:jc w:val="center"/>
        <w:rPr>
          <w:rFonts w:ascii="仿宋" w:hAnsi="仿宋" w:eastAsia="仿宋"/>
        </w:rPr>
      </w:pPr>
    </w:p>
    <w:p w14:paraId="2C3000D1">
      <w:pPr>
        <w:spacing w:before="156" w:beforeLines="50" w:after="156" w:afterLines="50"/>
        <w:ind w:firstLine="723"/>
        <w:jc w:val="center"/>
        <w:rPr>
          <w:rFonts w:ascii="仿宋" w:hAnsi="仿宋" w:eastAsia="仿宋"/>
          <w:b/>
          <w:sz w:val="36"/>
          <w:szCs w:val="36"/>
        </w:rPr>
      </w:pPr>
      <w:r>
        <w:rPr>
          <w:rFonts w:ascii="仿宋" w:hAnsi="仿宋" w:eastAsia="仿宋"/>
          <w:b/>
          <w:sz w:val="36"/>
          <w:szCs w:val="36"/>
        </w:rPr>
        <w:br w:type="page"/>
      </w:r>
      <w:r>
        <w:rPr>
          <w:rFonts w:ascii="仿宋" w:hAnsi="仿宋" w:eastAsia="仿宋"/>
          <w:b/>
          <w:sz w:val="36"/>
          <w:szCs w:val="36"/>
        </w:rPr>
        <w:t>3</w:t>
      </w:r>
      <w:r>
        <w:rPr>
          <w:rFonts w:hint="eastAsia" w:ascii="仿宋" w:hAnsi="仿宋" w:eastAsia="仿宋"/>
          <w:b/>
          <w:color w:val="FF0000"/>
          <w:sz w:val="36"/>
          <w:szCs w:val="36"/>
        </w:rPr>
        <w:t>□</w:t>
      </w:r>
      <w:r>
        <w:rPr>
          <w:rFonts w:hint="eastAsia" w:ascii="仿宋" w:hAnsi="仿宋" w:eastAsia="仿宋"/>
          <w:b/>
          <w:sz w:val="36"/>
          <w:szCs w:val="36"/>
        </w:rPr>
        <w:t>××××××</w:t>
      </w:r>
    </w:p>
    <w:p w14:paraId="00A8CA4E">
      <w:pPr>
        <w:spacing w:before="156" w:beforeLines="50" w:after="156" w:afterLines="50"/>
        <w:ind w:firstLine="420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  <w:color w:val="FF0000"/>
        </w:rPr>
        <w:t>（黑体小2加粗居中, 字母、</w:t>
      </w:r>
      <w:r>
        <w:rPr>
          <w:rFonts w:ascii="仿宋" w:hAnsi="仿宋" w:eastAsia="仿宋"/>
          <w:color w:val="FF0000"/>
        </w:rPr>
        <w:t>阿拉伯数字为Time New Roman</w:t>
      </w:r>
      <w:r>
        <w:rPr>
          <w:rFonts w:hint="eastAsia" w:ascii="仿宋" w:hAnsi="仿宋" w:eastAsia="仿宋"/>
          <w:color w:val="FF0000"/>
        </w:rPr>
        <w:t>小2</w:t>
      </w:r>
      <w:r>
        <w:rPr>
          <w:rFonts w:ascii="仿宋" w:hAnsi="仿宋" w:eastAsia="仿宋"/>
          <w:color w:val="FF0000"/>
        </w:rPr>
        <w:t>号</w:t>
      </w:r>
      <w:r>
        <w:rPr>
          <w:rFonts w:hint="eastAsia" w:ascii="仿宋" w:hAnsi="仿宋" w:eastAsia="仿宋"/>
          <w:color w:val="FF0000"/>
        </w:rPr>
        <w:t>加粗）</w:t>
      </w:r>
    </w:p>
    <w:p w14:paraId="2B12BA14">
      <w:pPr>
        <w:spacing w:before="156" w:beforeLines="50" w:after="156" w:afterLines="50"/>
        <w:ind w:firstLine="562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28"/>
          <w:szCs w:val="28"/>
        </w:rPr>
        <w:t>3</w:t>
      </w:r>
      <w:r>
        <w:rPr>
          <w:rFonts w:ascii="仿宋" w:hAnsi="仿宋" w:eastAsia="仿宋"/>
          <w:b/>
          <w:sz w:val="28"/>
          <w:szCs w:val="28"/>
        </w:rPr>
        <w:t>.1</w:t>
      </w:r>
      <w:r>
        <w:rPr>
          <w:rFonts w:hint="eastAsia" w:ascii="仿宋" w:hAnsi="仿宋" w:eastAsia="仿宋"/>
          <w:b/>
          <w:color w:val="FF0000"/>
          <w:sz w:val="28"/>
          <w:szCs w:val="28"/>
        </w:rPr>
        <w:t>□</w:t>
      </w:r>
      <w:r>
        <w:rPr>
          <w:rFonts w:hint="eastAsia" w:ascii="仿宋" w:hAnsi="仿宋" w:eastAsia="仿宋"/>
          <w:b/>
          <w:sz w:val="28"/>
          <w:szCs w:val="28"/>
        </w:rPr>
        <w:t>××××××</w:t>
      </w:r>
      <w:r>
        <w:rPr>
          <w:rFonts w:hint="eastAsia" w:ascii="仿宋" w:hAnsi="仿宋" w:eastAsia="仿宋"/>
          <w:color w:val="FF0000"/>
        </w:rPr>
        <w:t>（黑体4号加粗, 字母、</w:t>
      </w:r>
      <w:r>
        <w:rPr>
          <w:rFonts w:ascii="仿宋" w:hAnsi="仿宋" w:eastAsia="仿宋"/>
          <w:color w:val="FF0000"/>
        </w:rPr>
        <w:t>阿拉伯数字为Time New Roman</w:t>
      </w:r>
      <w:r>
        <w:rPr>
          <w:rFonts w:hint="eastAsia" w:ascii="仿宋" w:hAnsi="仿宋" w:eastAsia="仿宋"/>
          <w:color w:val="FF0000"/>
        </w:rPr>
        <w:t>4</w:t>
      </w:r>
      <w:r>
        <w:rPr>
          <w:rFonts w:ascii="仿宋" w:hAnsi="仿宋" w:eastAsia="仿宋"/>
          <w:color w:val="FF0000"/>
        </w:rPr>
        <w:t>号</w:t>
      </w:r>
      <w:r>
        <w:rPr>
          <w:rFonts w:hint="eastAsia" w:ascii="仿宋" w:hAnsi="仿宋" w:eastAsia="仿宋"/>
          <w:color w:val="FF0000"/>
        </w:rPr>
        <w:t>加粗）</w:t>
      </w:r>
    </w:p>
    <w:p w14:paraId="1030DBD3">
      <w:pPr>
        <w:spacing w:line="360" w:lineRule="auto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××××××××××××××××××××××××××××××××××××××××××××××××，其×××××可表示如下：</w:t>
      </w:r>
    </w:p>
    <w:p w14:paraId="76B79C76">
      <w:pPr>
        <w:spacing w:line="360" w:lineRule="auto"/>
        <w:ind w:firstLine="420"/>
        <w:jc w:val="center"/>
        <w:rPr>
          <w:rFonts w:ascii="仿宋" w:hAnsi="仿宋" w:eastAsia="仿宋"/>
        </w:rPr>
      </w:pPr>
      <w:r>
        <w:rPr>
          <w:rFonts w:ascii="仿宋" w:hAnsi="仿宋" w:eastAsia="仿宋"/>
          <w:position w:val="-14"/>
        </w:rPr>
        <w:object>
          <v:shape id="_x0000_i1025" o:spt="75" type="#_x0000_t75" style="height:18.45pt;width:149.25pt;" o:ole="t" filled="f" stroked="f" coordsize="21600,21600">
            <v:path/>
            <v:fill on="f" focussize="0,0"/>
            <v:stroke on="f"/>
            <v:imagedata r:id="rId20" embosscolor="#FFFFF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9">
            <o:LockedField>false</o:LockedField>
          </o:OLEObject>
        </w:object>
      </w:r>
      <w:r>
        <w:rPr>
          <w:rFonts w:hint="eastAsia" w:ascii="仿宋" w:hAnsi="仿宋" w:eastAsia="仿宋"/>
        </w:rPr>
        <w:t xml:space="preserve">         </w:t>
      </w:r>
      <w:r>
        <w:rPr>
          <w:rFonts w:ascii="仿宋" w:hAnsi="仿宋" w:eastAsia="仿宋"/>
          <w:sz w:val="24"/>
        </w:rPr>
        <w:t>(3-1</w:t>
      </w:r>
      <w:r>
        <w:rPr>
          <w:rFonts w:ascii="仿宋" w:hAnsi="仿宋" w:eastAsia="仿宋"/>
        </w:rPr>
        <w:t>）</w:t>
      </w:r>
    </w:p>
    <w:p w14:paraId="6AE6E515">
      <w:pPr>
        <w:spacing w:line="360" w:lineRule="auto"/>
        <w:ind w:firstLine="420"/>
        <w:jc w:val="center"/>
        <w:rPr>
          <w:rFonts w:ascii="仿宋" w:hAnsi="仿宋" w:eastAsia="仿宋"/>
        </w:rPr>
      </w:pPr>
      <w:r>
        <w:rPr>
          <w:rFonts w:ascii="仿宋" w:hAnsi="仿宋" w:eastAsia="仿宋"/>
          <w:position w:val="-14"/>
        </w:rPr>
        <w:object>
          <v:shape id="_x0000_i1026" o:spt="75" type="#_x0000_t75" style="height:18.45pt;width:155.55pt;" o:ole="t" filled="f" stroked="f" coordsize="21600,21600">
            <v:path/>
            <v:fill on="f" focussize="0,0"/>
            <v:stroke on="f"/>
            <v:imagedata r:id="rId22" embosscolor="#FFFFF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21">
            <o:LockedField>false</o:LockedField>
          </o:OLEObject>
        </w:object>
      </w:r>
      <w:r>
        <w:rPr>
          <w:rFonts w:hint="eastAsia" w:ascii="仿宋" w:hAnsi="仿宋" w:eastAsia="仿宋"/>
        </w:rPr>
        <w:t xml:space="preserve">        </w:t>
      </w:r>
      <w:r>
        <w:rPr>
          <w:rFonts w:hint="eastAsia" w:ascii="仿宋" w:hAnsi="仿宋" w:eastAsia="仿宋"/>
          <w:sz w:val="24"/>
        </w:rPr>
        <w:t>(3-2</w:t>
      </w:r>
      <w:r>
        <w:rPr>
          <w:rFonts w:hint="eastAsia" w:ascii="仿宋" w:hAnsi="仿宋" w:eastAsia="仿宋"/>
        </w:rPr>
        <w:t>）</w:t>
      </w:r>
    </w:p>
    <w:p w14:paraId="01EFACBB">
      <w:pPr>
        <w:spacing w:line="360" w:lineRule="auto"/>
        <w:ind w:left="120" w:hanging="120" w:hangingChars="5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×××××××××××××××××××××××××××× (如表3-1所示)</w:t>
      </w:r>
    </w:p>
    <w:p w14:paraId="3E1A3E99">
      <w:pPr>
        <w:spacing w:line="300" w:lineRule="exact"/>
        <w:ind w:firstLine="480"/>
        <w:jc w:val="center"/>
        <w:rPr>
          <w:rFonts w:ascii="仿宋" w:hAnsi="仿宋" w:eastAsia="仿宋"/>
          <w:sz w:val="24"/>
        </w:rPr>
      </w:pPr>
    </w:p>
    <w:p w14:paraId="68EDA2A2">
      <w:pPr>
        <w:spacing w:line="300" w:lineRule="exact"/>
        <w:ind w:firstLine="480"/>
        <w:jc w:val="center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表3-1</w:t>
      </w:r>
      <w:r>
        <w:rPr>
          <w:rFonts w:hint="eastAsia" w:ascii="仿宋" w:hAnsi="仿宋" w:eastAsia="仿宋"/>
          <w:color w:val="FF0000"/>
          <w:sz w:val="24"/>
        </w:rPr>
        <w:t>□</w:t>
      </w:r>
      <w:r>
        <w:rPr>
          <w:rFonts w:hint="eastAsia" w:ascii="仿宋" w:hAnsi="仿宋" w:eastAsia="仿宋"/>
          <w:sz w:val="24"/>
        </w:rPr>
        <w:t>××××××××××</w:t>
      </w:r>
    </w:p>
    <w:p w14:paraId="77CDA9EF">
      <w:pPr>
        <w:spacing w:line="300" w:lineRule="exact"/>
        <w:ind w:firstLine="480"/>
        <w:jc w:val="center"/>
        <w:rPr>
          <w:rFonts w:ascii="仿宋" w:hAnsi="仿宋" w:eastAsia="仿宋"/>
          <w:sz w:val="24"/>
        </w:rPr>
      </w:pPr>
    </w:p>
    <w:tbl>
      <w:tblPr>
        <w:tblStyle w:val="25"/>
        <w:tblW w:w="0" w:type="auto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160"/>
        <w:gridCol w:w="2160"/>
        <w:gridCol w:w="2160"/>
      </w:tblGrid>
      <w:tr w14:paraId="55CF5E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29D281AF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70B14606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0302CE11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32614172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×××</w:t>
            </w:r>
          </w:p>
        </w:tc>
      </w:tr>
      <w:tr w14:paraId="710667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</w:tcBorders>
            <w:vAlign w:val="center"/>
          </w:tcPr>
          <w:p w14:paraId="390A283B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 w14:paraId="179F1B2C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 w14:paraId="559C7ED6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 w14:paraId="197DFD5A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</w:tr>
      <w:tr w14:paraId="082905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 w14:paraId="09321897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5E561F58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9647A35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669A06D4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</w:tr>
      <w:tr w14:paraId="160CE3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 w14:paraId="03F25083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3AABFA4A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4F9A49E8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49324393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</w:tr>
      <w:tr w14:paraId="4E873D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nil"/>
              <w:bottom w:val="single" w:color="000000" w:sz="12" w:space="0"/>
            </w:tcBorders>
            <w:vAlign w:val="center"/>
          </w:tcPr>
          <w:p w14:paraId="34E0FFD8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 w14:paraId="6E2749A0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 w14:paraId="2AFF2C1E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 w14:paraId="616D68D8">
            <w:pPr>
              <w:spacing w:line="300" w:lineRule="exact"/>
              <w:ind w:firstLine="420"/>
              <w:jc w:val="center"/>
              <w:rPr>
                <w:rFonts w:ascii="仿宋" w:hAnsi="仿宋" w:eastAsia="仿宋"/>
                <w:bCs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××</w:t>
            </w:r>
          </w:p>
        </w:tc>
      </w:tr>
    </w:tbl>
    <w:p w14:paraId="7E977D98">
      <w:pPr>
        <w:spacing w:line="300" w:lineRule="exact"/>
        <w:ind w:firstLine="420"/>
        <w:rPr>
          <w:rFonts w:ascii="仿宋" w:hAnsi="仿宋" w:eastAsia="仿宋"/>
          <w:color w:val="FF0000"/>
          <w:szCs w:val="21"/>
        </w:rPr>
      </w:pPr>
    </w:p>
    <w:p w14:paraId="2763D34E">
      <w:pPr>
        <w:spacing w:line="300" w:lineRule="exact"/>
        <w:ind w:firstLine="420"/>
        <w:rPr>
          <w:rFonts w:ascii="仿宋" w:hAnsi="仿宋" w:eastAsia="仿宋"/>
          <w:color w:val="FF0000"/>
        </w:rPr>
      </w:pPr>
      <w:r>
        <w:rPr>
          <w:rFonts w:hint="eastAsia" w:ascii="仿宋" w:hAnsi="仿宋" w:eastAsia="仿宋"/>
          <w:color w:val="FF0000"/>
        </w:rPr>
        <w:t>（表标题：位于表格上方，黑体小4号，字母、</w:t>
      </w:r>
      <w:r>
        <w:rPr>
          <w:rFonts w:ascii="仿宋" w:hAnsi="仿宋" w:eastAsia="仿宋"/>
          <w:color w:val="FF0000"/>
        </w:rPr>
        <w:t>阿拉伯数字为</w:t>
      </w:r>
      <w:r>
        <w:rPr>
          <w:rFonts w:hint="eastAsia" w:ascii="仿宋" w:hAnsi="仿宋" w:eastAsia="仿宋"/>
          <w:color w:val="FF0000"/>
        </w:rPr>
        <w:t>Time New Roman小4号，表内容：宋体5号，字母、</w:t>
      </w:r>
      <w:r>
        <w:rPr>
          <w:rFonts w:ascii="仿宋" w:hAnsi="仿宋" w:eastAsia="仿宋"/>
          <w:color w:val="FF0000"/>
        </w:rPr>
        <w:t>阿拉伯数字为</w:t>
      </w:r>
      <w:r>
        <w:rPr>
          <w:rFonts w:hint="eastAsia" w:ascii="仿宋" w:hAnsi="仿宋" w:eastAsia="仿宋"/>
          <w:color w:val="FF0000"/>
        </w:rPr>
        <w:t>Time New Roman 5号）</w:t>
      </w:r>
    </w:p>
    <w:p w14:paraId="05B174D1">
      <w:pPr>
        <w:spacing w:line="360" w:lineRule="auto"/>
        <w:ind w:left="120" w:leftChars="57" w:firstLine="360" w:firstLineChars="15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××××××××××××××××××××××××××× (如图3-1所示)</w:t>
      </w:r>
    </w:p>
    <w:p w14:paraId="3867A70B">
      <w:pPr>
        <w:spacing w:line="360" w:lineRule="auto"/>
        <w:ind w:left="120" w:hanging="120" w:hangingChars="50"/>
        <w:jc w:val="center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drawing>
          <wp:inline distT="0" distB="0" distL="0" distR="0">
            <wp:extent cx="5071745" cy="1426210"/>
            <wp:effectExtent l="0" t="0" r="8255" b="8890"/>
            <wp:docPr id="1030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1"/>
                    <pic:cNvPicPr/>
                  </pic:nvPicPr>
                  <pic:blipFill>
                    <a:blip r:embed="rId23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14262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ACBF">
      <w:pPr>
        <w:spacing w:line="360" w:lineRule="auto"/>
        <w:ind w:left="120" w:hanging="120" w:hangingChars="50"/>
        <w:jc w:val="center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图</w:t>
      </w:r>
      <w:r>
        <w:rPr>
          <w:rFonts w:hint="eastAsia" w:ascii="仿宋" w:hAnsi="仿宋" w:eastAsia="仿宋"/>
          <w:kern w:val="0"/>
          <w:sz w:val="24"/>
        </w:rPr>
        <w:t>3-1</w:t>
      </w:r>
      <w:r>
        <w:rPr>
          <w:rFonts w:hint="eastAsia" w:ascii="仿宋" w:hAnsi="仿宋" w:eastAsia="仿宋"/>
          <w:color w:val="FF0000"/>
          <w:sz w:val="24"/>
        </w:rPr>
        <w:t>□</w:t>
      </w:r>
      <w:r>
        <w:rPr>
          <w:rFonts w:hint="eastAsia" w:ascii="仿宋" w:hAnsi="仿宋" w:eastAsia="仿宋"/>
          <w:sz w:val="24"/>
        </w:rPr>
        <w:t>××××××××××</w:t>
      </w:r>
    </w:p>
    <w:p w14:paraId="108518E4">
      <w:pPr>
        <w:spacing w:line="300" w:lineRule="exact"/>
        <w:ind w:firstLine="420"/>
        <w:rPr>
          <w:rFonts w:ascii="仿宋" w:hAnsi="仿宋" w:eastAsia="仿宋"/>
          <w:color w:val="FF0000"/>
        </w:rPr>
      </w:pPr>
      <w:r>
        <w:rPr>
          <w:rFonts w:hint="eastAsia" w:ascii="仿宋" w:hAnsi="仿宋" w:eastAsia="仿宋"/>
          <w:color w:val="FF0000"/>
        </w:rPr>
        <w:t>（图标题：位于图下方，黑体小4号，字母、</w:t>
      </w:r>
      <w:r>
        <w:rPr>
          <w:rFonts w:ascii="仿宋" w:hAnsi="仿宋" w:eastAsia="仿宋"/>
          <w:color w:val="FF0000"/>
        </w:rPr>
        <w:t>阿拉伯数字为</w:t>
      </w:r>
      <w:r>
        <w:rPr>
          <w:rFonts w:hint="eastAsia" w:ascii="仿宋" w:hAnsi="仿宋" w:eastAsia="仿宋"/>
          <w:color w:val="FF0000"/>
        </w:rPr>
        <w:t>Time New Roman小4号）</w:t>
      </w:r>
    </w:p>
    <w:p w14:paraId="592FECF6">
      <w:pPr>
        <w:spacing w:line="360" w:lineRule="auto"/>
        <w:ind w:left="105" w:hanging="105" w:hangingChars="50"/>
        <w:jc w:val="center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</w:rPr>
        <w:t>.......</w:t>
      </w:r>
    </w:p>
    <w:p w14:paraId="1E027C39">
      <w:pPr>
        <w:spacing w:line="360" w:lineRule="auto"/>
        <w:ind w:firstLine="480"/>
        <w:jc w:val="center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--------章与章</w:t>
      </w:r>
      <w:r>
        <w:rPr>
          <w:rFonts w:hint="eastAsia" w:ascii="仿宋" w:hAnsi="仿宋" w:eastAsia="仿宋"/>
          <w:sz w:val="24"/>
        </w:rPr>
        <w:t>之间</w:t>
      </w:r>
      <w:r>
        <w:rPr>
          <w:rFonts w:ascii="仿宋" w:hAnsi="仿宋" w:eastAsia="仿宋"/>
          <w:sz w:val="24"/>
        </w:rPr>
        <w:t>插入分页符----------</w:t>
      </w:r>
    </w:p>
    <w:p w14:paraId="424629B5">
      <w:pPr>
        <w:ind w:firstLine="420"/>
        <w:rPr>
          <w:rFonts w:ascii="仿宋" w:hAnsi="仿宋" w:eastAsia="仿宋"/>
        </w:rPr>
      </w:pPr>
    </w:p>
    <w:p w14:paraId="2662D5C7">
      <w:pPr>
        <w:ind w:firstLine="420"/>
        <w:jc w:val="center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</w:rPr>
        <w:br w:type="page"/>
      </w:r>
      <w:r>
        <w:rPr>
          <w:rFonts w:hint="eastAsia" w:ascii="仿宋" w:hAnsi="仿宋" w:eastAsia="仿宋"/>
          <w:b/>
          <w:sz w:val="32"/>
        </w:rPr>
        <w:t>附件II</w:t>
      </w:r>
      <w:r>
        <w:rPr>
          <w:rFonts w:ascii="仿宋" w:hAnsi="仿宋" w:eastAsia="仿宋"/>
          <w:b/>
          <w:sz w:val="32"/>
        </w:rPr>
        <w:t xml:space="preserve">   </w:t>
      </w:r>
      <w:r>
        <w:rPr>
          <w:rFonts w:hint="eastAsia" w:ascii="仿宋" w:hAnsi="仿宋" w:eastAsia="仿宋"/>
          <w:b/>
          <w:sz w:val="32"/>
        </w:rPr>
        <w:t>有关实验</w:t>
      </w:r>
      <w:r>
        <w:rPr>
          <w:rFonts w:hint="eastAsia" w:ascii="仿宋" w:hAnsi="仿宋" w:eastAsia="仿宋"/>
          <w:b/>
          <w:sz w:val="32"/>
          <w:lang w:eastAsia="zh-CN"/>
        </w:rPr>
        <w:t>报告</w:t>
      </w:r>
      <w:r>
        <w:rPr>
          <w:rFonts w:hint="eastAsia" w:ascii="仿宋" w:hAnsi="仿宋" w:eastAsia="仿宋"/>
          <w:b/>
          <w:sz w:val="32"/>
        </w:rPr>
        <w:t>的一些说明</w:t>
      </w:r>
    </w:p>
    <w:p w14:paraId="44BBF1A7">
      <w:pPr>
        <w:spacing w:line="360" w:lineRule="auto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实验报告主要体现无法在实际操作过程中展现的内容，包括设计理念、设计思路、设计方案、实验过程中遇到的问题描述分析和解答、经验和心得体会、建议和总结。</w:t>
      </w:r>
    </w:p>
    <w:p w14:paraId="72517E94">
      <w:pPr>
        <w:spacing w:line="360" w:lineRule="auto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实验报告内容</w:t>
      </w:r>
      <w:r>
        <w:rPr>
          <w:rFonts w:hint="eastAsia" w:ascii="仿宋" w:hAnsi="仿宋" w:eastAsia="仿宋"/>
          <w:b/>
          <w:color w:val="FF0000"/>
          <w:sz w:val="24"/>
        </w:rPr>
        <w:t>仅需撰写编程部分</w:t>
      </w:r>
      <w:r>
        <w:rPr>
          <w:rFonts w:hint="eastAsia" w:ascii="仿宋" w:hAnsi="仿宋" w:eastAsia="仿宋"/>
          <w:sz w:val="24"/>
        </w:rPr>
        <w:t xml:space="preserve">，但总结和感想部分则需包含三组实验。 </w:t>
      </w:r>
      <w:r>
        <w:rPr>
          <w:rFonts w:ascii="仿宋" w:hAnsi="仿宋" w:eastAsia="仿宋"/>
          <w:sz w:val="24"/>
        </w:rPr>
        <w:t xml:space="preserve">           </w:t>
      </w:r>
    </w:p>
    <w:p w14:paraId="517A076E">
      <w:pPr>
        <w:spacing w:line="360" w:lineRule="auto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实验报告禁止粘贴代码，若需展示代码，需使用流程图、状态机或伪代码表示。实验报告尽量只贴关键的图，无需贴大量的操作步骤图。</w:t>
      </w:r>
    </w:p>
    <w:p w14:paraId="7F7E3F0F">
      <w:pPr>
        <w:spacing w:line="360" w:lineRule="auto"/>
        <w:ind w:firstLine="480"/>
        <w:rPr>
          <w:rFonts w:hint="eastAsia" w:ascii="仿宋" w:hAnsi="仿宋" w:eastAsia="仿宋"/>
          <w:b/>
          <w:bCs/>
          <w:color w:val="FF0000"/>
          <w:sz w:val="24"/>
        </w:rPr>
      </w:pPr>
      <w:r>
        <w:rPr>
          <w:rFonts w:hint="eastAsia" w:ascii="仿宋" w:hAnsi="仿宋" w:eastAsia="仿宋"/>
          <w:sz w:val="24"/>
        </w:rPr>
        <w:t>实验报告需严格按照指定的文档格式撰写，需提交w</w:t>
      </w:r>
      <w:r>
        <w:rPr>
          <w:rFonts w:ascii="仿宋" w:hAnsi="仿宋" w:eastAsia="仿宋"/>
          <w:sz w:val="24"/>
        </w:rPr>
        <w:t>ord</w:t>
      </w:r>
      <w:r>
        <w:rPr>
          <w:rFonts w:hint="eastAsia" w:ascii="仿宋" w:hAnsi="仿宋" w:eastAsia="仿宋"/>
          <w:sz w:val="24"/>
        </w:rPr>
        <w:t>或pdf电子版本。</w:t>
      </w:r>
    </w:p>
    <w:p w14:paraId="3B26D2CC">
      <w:pPr>
        <w:spacing w:line="360" w:lineRule="auto"/>
        <w:ind w:firstLine="480"/>
        <w:rPr>
          <w:rFonts w:hint="eastAsia" w:ascii="仿宋" w:hAnsi="仿宋" w:eastAsia="仿宋"/>
          <w:sz w:val="24"/>
        </w:rPr>
      </w:pPr>
    </w:p>
    <w:p w14:paraId="64C39115">
      <w:pPr>
        <w:ind w:firstLine="420"/>
        <w:jc w:val="center"/>
        <w:rPr>
          <w:rFonts w:hint="eastAsia" w:ascii="仿宋" w:hAnsi="仿宋" w:eastAsia="仿宋"/>
        </w:rPr>
      </w:pPr>
    </w:p>
    <w:sect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32B703">
    <w:pPr>
      <w:pStyle w:val="1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671007"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5CD121">
    <w:pPr>
      <w:pStyle w:val="1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9218A1">
    <w:pPr>
      <w:pStyle w:val="16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D61E32">
    <w:pPr>
      <w:pStyle w:val="16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B74A56">
    <w:pPr>
      <w:pStyle w:val="16"/>
      <w:ind w:firstLine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9D8BD">
    <w:pPr>
      <w:pStyle w:val="16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5"/>
      <w:tblpPr w:leftFromText="187" w:rightFromText="187" w:vertAnchor="text" w:tblpXSpec="left" w:tblpY="1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924"/>
      <w:gridCol w:w="872"/>
      <w:gridCol w:w="3924"/>
    </w:tblGrid>
    <w:tr w14:paraId="1D653210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3924" w:type="dxa"/>
          <w:tcBorders>
            <w:bottom w:val="single" w:color="auto" w:sz="4" w:space="0"/>
          </w:tcBorders>
        </w:tcPr>
        <w:p w14:paraId="45C3D747">
          <w:pPr>
            <w:pStyle w:val="17"/>
            <w:ind w:firstLine="361"/>
            <w:rPr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14:paraId="1A561616">
          <w:pPr>
            <w:pStyle w:val="42"/>
            <w:ind w:firstLine="420"/>
            <w:jc w:val="center"/>
            <w:rPr>
              <w:rFonts w:ascii="Cambria" w:hAnsi="Cambria"/>
            </w:rPr>
          </w:pPr>
          <w:r>
            <w:rPr>
              <w:rFonts w:hint="eastAsia"/>
            </w:rPr>
            <w:t>页码</w:t>
          </w:r>
        </w:p>
      </w:tc>
      <w:tc>
        <w:tcPr>
          <w:tcW w:w="3924" w:type="dxa"/>
          <w:tcBorders>
            <w:bottom w:val="single" w:color="auto" w:sz="4" w:space="0"/>
          </w:tcBorders>
        </w:tcPr>
        <w:p w14:paraId="358482A4">
          <w:pPr>
            <w:pStyle w:val="17"/>
            <w:ind w:firstLine="361"/>
            <w:rPr>
              <w:rFonts w:ascii="Cambria" w:hAnsi="Cambria"/>
              <w:b/>
              <w:bCs/>
            </w:rPr>
          </w:pPr>
        </w:p>
      </w:tc>
    </w:tr>
    <w:tr w14:paraId="63A486A3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3924" w:type="dxa"/>
          <w:tcBorders>
            <w:top w:val="single" w:color="auto" w:sz="4" w:space="0"/>
          </w:tcBorders>
        </w:tcPr>
        <w:p w14:paraId="1F4F9AEC">
          <w:pPr>
            <w:pStyle w:val="17"/>
            <w:ind w:firstLine="361"/>
            <w:rPr>
              <w:rFonts w:ascii="Cambria" w:hAnsi="Cambria"/>
              <w:b/>
              <w:bCs/>
            </w:rPr>
          </w:pPr>
        </w:p>
      </w:tc>
      <w:tc>
        <w:tcPr>
          <w:tcW w:w="872" w:type="dxa"/>
          <w:vMerge w:val="continue"/>
        </w:tcPr>
        <w:p w14:paraId="6F70385C">
          <w:pPr>
            <w:pStyle w:val="17"/>
            <w:ind w:firstLine="361"/>
            <w:rPr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color="auto" w:sz="4" w:space="0"/>
          </w:tcBorders>
        </w:tcPr>
        <w:p w14:paraId="68082FA6">
          <w:pPr>
            <w:pStyle w:val="17"/>
            <w:ind w:firstLine="361"/>
            <w:rPr>
              <w:rFonts w:ascii="Cambria" w:hAnsi="Cambria"/>
              <w:b/>
              <w:bCs/>
            </w:rPr>
          </w:pPr>
        </w:p>
      </w:tc>
    </w:tr>
  </w:tbl>
  <w:p w14:paraId="4016D853">
    <w:pPr>
      <w:pStyle w:val="1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3B97AB">
    <w:pPr>
      <w:pStyle w:val="1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900B7E">
    <w:pPr>
      <w:pStyle w:val="1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FF67C7">
    <w:pPr>
      <w:pStyle w:val="1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8D54C1">
    <w:pPr>
      <w:pStyle w:val="17"/>
      <w:pBdr>
        <w:bottom w:val="single" w:color="auto" w:sz="6" w:space="0"/>
      </w:pBdr>
      <w:ind w:firstLine="420"/>
      <w:rPr>
        <w:rFonts w:hint="eastAsia" w:ascii="华文中宋" w:hAnsi="华文中宋" w:eastAsia="华文中宋"/>
        <w:sz w:val="21"/>
        <w:szCs w:val="21"/>
      </w:rPr>
    </w:pPr>
    <w:r>
      <w:rPr>
        <w:rFonts w:hint="eastAsia" w:ascii="华文中宋" w:hAnsi="华文中宋" w:eastAsia="华文中宋"/>
        <w:sz w:val="21"/>
        <w:szCs w:val="21"/>
      </w:rPr>
      <w:t>网络空间安全学院</w:t>
    </w:r>
    <w:r>
      <w:rPr>
        <w:rFonts w:hint="eastAsia" w:ascii="华文中宋" w:hAnsi="华文中宋"/>
        <w:sz w:val="21"/>
        <w:szCs w:val="21"/>
        <w:lang w:eastAsia="zh-CN"/>
      </w:rPr>
      <w:t>通信原理与通信安全</w:t>
    </w:r>
    <w:r>
      <w:rPr>
        <w:rFonts w:hint="eastAsia" w:ascii="华文中宋" w:hAnsi="华文中宋" w:eastAsia="华文中宋"/>
        <w:sz w:val="21"/>
        <w:szCs w:val="21"/>
      </w:rPr>
      <w:t>实验（实践）报告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BF7C7C">
    <w:pPr>
      <w:pStyle w:val="17"/>
      <w:pBdr>
        <w:bottom w:val="single" w:color="auto" w:sz="6" w:space="0"/>
      </w:pBdr>
      <w:ind w:firstLine="420"/>
      <w:rPr>
        <w:rFonts w:ascii="华文中宋" w:hAnsi="华文中宋" w:eastAsia="华文中宋"/>
        <w:sz w:val="21"/>
        <w:szCs w:val="21"/>
      </w:rPr>
    </w:pPr>
    <w:r>
      <w:rPr>
        <w:rFonts w:hint="eastAsia" w:ascii="华文中宋" w:hAnsi="华文中宋" w:eastAsia="华文中宋"/>
        <w:sz w:val="21"/>
        <w:szCs w:val="21"/>
      </w:rPr>
      <w:t>网络空间安全学院计算机网络实验（实践）报告</w:t>
    </w:r>
  </w:p>
  <w:p w14:paraId="3739A7DF">
    <w:pPr>
      <w:pStyle w:val="1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pStyle w:val="46"/>
      <w:lvlText w:val=""/>
      <w:lvlJc w:val="left"/>
      <w:pPr>
        <w:tabs>
          <w:tab w:val="left" w:pos="1145"/>
        </w:tabs>
        <w:ind w:left="850" w:hanging="425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chineseCountingThousand"/>
      <w:lvlText w:val="%1、"/>
      <w:lvlJc w:val="left"/>
      <w:pPr>
        <w:ind w:left="1060" w:hanging="420"/>
      </w:pPr>
    </w:lvl>
    <w:lvl w:ilvl="1" w:tentative="0">
      <w:start w:val="1"/>
      <w:numFmt w:val="lowerLetter"/>
      <w:lvlText w:val="%2)"/>
      <w:lvlJc w:val="left"/>
      <w:pPr>
        <w:ind w:left="1480" w:hanging="420"/>
      </w:pPr>
    </w:lvl>
    <w:lvl w:ilvl="2" w:tentative="0">
      <w:start w:val="1"/>
      <w:numFmt w:val="lowerRoman"/>
      <w:lvlText w:val="%3."/>
      <w:lvlJc w:val="right"/>
      <w:pPr>
        <w:ind w:left="1900" w:hanging="420"/>
      </w:pPr>
    </w:lvl>
    <w:lvl w:ilvl="3" w:tentative="0">
      <w:start w:val="1"/>
      <w:numFmt w:val="decimal"/>
      <w:lvlText w:val="%4."/>
      <w:lvlJc w:val="left"/>
      <w:pPr>
        <w:ind w:left="2320" w:hanging="420"/>
      </w:pPr>
    </w:lvl>
    <w:lvl w:ilvl="4" w:tentative="0">
      <w:start w:val="1"/>
      <w:numFmt w:val="lowerLetter"/>
      <w:lvlText w:val="%5)"/>
      <w:lvlJc w:val="left"/>
      <w:pPr>
        <w:ind w:left="2740" w:hanging="420"/>
      </w:pPr>
    </w:lvl>
    <w:lvl w:ilvl="5" w:tentative="0">
      <w:start w:val="1"/>
      <w:numFmt w:val="lowerRoman"/>
      <w:lvlText w:val="%6."/>
      <w:lvlJc w:val="right"/>
      <w:pPr>
        <w:ind w:left="3160" w:hanging="420"/>
      </w:pPr>
    </w:lvl>
    <w:lvl w:ilvl="6" w:tentative="0">
      <w:start w:val="1"/>
      <w:numFmt w:val="decimal"/>
      <w:lvlText w:val="%7."/>
      <w:lvlJc w:val="left"/>
      <w:pPr>
        <w:ind w:left="3580" w:hanging="420"/>
      </w:pPr>
    </w:lvl>
    <w:lvl w:ilvl="7" w:tentative="0">
      <w:start w:val="1"/>
      <w:numFmt w:val="lowerLetter"/>
      <w:lvlText w:val="%8)"/>
      <w:lvlJc w:val="left"/>
      <w:pPr>
        <w:ind w:left="4000" w:hanging="420"/>
      </w:pPr>
    </w:lvl>
    <w:lvl w:ilvl="8" w:tentative="0">
      <w:start w:val="1"/>
      <w:numFmt w:val="lowerRoman"/>
      <w:lvlText w:val="%9."/>
      <w:lvlJc w:val="right"/>
      <w:pPr>
        <w:ind w:left="4420" w:hanging="420"/>
      </w:pPr>
    </w:lvl>
  </w:abstractNum>
  <w:abstractNum w:abstractNumId="3">
    <w:nsid w:val="00000003"/>
    <w:multiLevelType w:val="singleLevel"/>
    <w:tmpl w:val="00000003"/>
    <w:lvl w:ilvl="0" w:tentative="0">
      <w:start w:val="1"/>
      <w:numFmt w:val="bullet"/>
      <w:pStyle w:val="53"/>
      <w:lvlText w:val="★"/>
      <w:lvlJc w:val="left"/>
      <w:pPr>
        <w:tabs>
          <w:tab w:val="left" w:pos="425"/>
        </w:tabs>
        <w:ind w:left="425" w:hanging="425"/>
      </w:pPr>
      <w:rPr>
        <w:rFonts w:hint="eastAsia" w:ascii="宋体" w:hAnsi="Wingdings" w:eastAsia="宋体"/>
      </w:rPr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0000005"/>
    <w:multiLevelType w:val="multilevel"/>
    <w:tmpl w:val="00000005"/>
    <w:lvl w:ilvl="0" w:tentative="0">
      <w:start w:val="1"/>
      <w:numFmt w:val="decimal"/>
      <w:pStyle w:val="2"/>
      <w:suff w:val="space"/>
      <w:lvlText w:val="§%1"/>
      <w:lvlJc w:val="left"/>
      <w:pPr>
        <w:ind w:left="850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417"/>
        </w:tabs>
        <w:ind w:left="141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996"/>
        </w:tabs>
        <w:ind w:left="184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781"/>
        </w:tabs>
        <w:ind w:left="240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566"/>
        </w:tabs>
        <w:ind w:left="297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91"/>
        </w:tabs>
        <w:ind w:left="368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6"/>
        </w:tabs>
        <w:ind w:left="425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561"/>
        </w:tabs>
        <w:ind w:left="481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7"/>
        </w:tabs>
        <w:ind w:left="5527" w:hanging="1700"/>
      </w:pPr>
      <w:rPr>
        <w:rFonts w:hint="eastAsia"/>
      </w:rPr>
    </w:lvl>
  </w:abstractNum>
  <w:abstractNum w:abstractNumId="6">
    <w:nsid w:val="00000006"/>
    <w:multiLevelType w:val="multilevel"/>
    <w:tmpl w:val="00000006"/>
    <w:lvl w:ilvl="0" w:tentative="0">
      <w:start w:val="1"/>
      <w:numFmt w:val="decimal"/>
      <w:pStyle w:val="54"/>
      <w:lvlText w:val="（%1）"/>
      <w:lvlJc w:val="left"/>
      <w:pPr>
        <w:tabs>
          <w:tab w:val="left" w:pos="1060"/>
        </w:tabs>
        <w:ind w:left="0" w:firstLine="340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00000007"/>
    <w:multiLevelType w:val="singleLevel"/>
    <w:tmpl w:val="00000007"/>
    <w:lvl w:ilvl="0" w:tentative="0">
      <w:start w:val="1"/>
      <w:numFmt w:val="decimal"/>
      <w:pStyle w:val="56"/>
      <w:lvlText w:val="（%1）"/>
      <w:lvlJc w:val="left"/>
      <w:pPr>
        <w:tabs>
          <w:tab w:val="left" w:pos="720"/>
        </w:tabs>
        <w:ind w:left="425" w:hanging="425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C1164"/>
    <w:rsid w:val="48761F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39" w:semiHidden="0" w:name="toc 4"/>
    <w:lsdException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600" w:after="600" w:line="578" w:lineRule="auto"/>
      <w:ind w:firstLine="0" w:firstLineChars="0"/>
      <w:jc w:val="center"/>
      <w:outlineLvl w:val="0"/>
    </w:pPr>
    <w:rPr>
      <w:rFonts w:eastAsia="黑体"/>
      <w:kern w:val="44"/>
      <w:sz w:val="44"/>
    </w:rPr>
  </w:style>
  <w:style w:type="paragraph" w:styleId="3">
    <w:name w:val="heading 2"/>
    <w:basedOn w:val="1"/>
    <w:next w:val="4"/>
    <w:link w:val="31"/>
    <w:qFormat/>
    <w:uiPriority w:val="0"/>
    <w:pPr>
      <w:keepLines/>
      <w:spacing w:before="360" w:after="360" w:line="415" w:lineRule="auto"/>
      <w:jc w:val="center"/>
      <w:outlineLvl w:val="1"/>
    </w:pPr>
    <w:rPr>
      <w:rFonts w:eastAsia="楷体_GB2312"/>
      <w:sz w:val="32"/>
    </w:rPr>
  </w:style>
  <w:style w:type="paragraph" w:styleId="5">
    <w:name w:val="heading 3"/>
    <w:basedOn w:val="1"/>
    <w:next w:val="4"/>
    <w:link w:val="32"/>
    <w:qFormat/>
    <w:uiPriority w:val="0"/>
    <w:pPr>
      <w:keepLines/>
      <w:spacing w:before="120" w:after="120" w:line="415" w:lineRule="auto"/>
      <w:jc w:val="left"/>
      <w:outlineLvl w:val="2"/>
    </w:pPr>
    <w:rPr>
      <w:rFonts w:eastAsia="黑体"/>
      <w:sz w:val="24"/>
    </w:rPr>
  </w:style>
  <w:style w:type="paragraph" w:styleId="6">
    <w:name w:val="heading 4"/>
    <w:basedOn w:val="1"/>
    <w:next w:val="4"/>
    <w:qFormat/>
    <w:uiPriority w:val="0"/>
    <w:pPr>
      <w:keepNext/>
      <w:keepLines/>
      <w:spacing w:before="120" w:after="120" w:line="377" w:lineRule="auto"/>
      <w:ind w:firstLine="0" w:firstLineChars="0"/>
      <w:jc w:val="left"/>
      <w:outlineLvl w:val="3"/>
    </w:pPr>
    <w:rPr>
      <w:b/>
      <w:bCs/>
    </w:rPr>
  </w:style>
  <w:style w:type="paragraph" w:styleId="7">
    <w:name w:val="heading 5"/>
    <w:basedOn w:val="1"/>
    <w:next w:val="1"/>
    <w:link w:val="33"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7">
    <w:name w:val="Default Paragraph Font"/>
    <w:qFormat/>
    <w:uiPriority w:val="1"/>
  </w:style>
  <w:style w:type="table" w:default="1" w:styleId="2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</w:style>
  <w:style w:type="paragraph" w:styleId="8">
    <w:name w:val="toc 7"/>
    <w:basedOn w:val="1"/>
    <w:next w:val="1"/>
    <w:qFormat/>
    <w:uiPriority w:val="39"/>
    <w:pPr>
      <w:ind w:left="1260"/>
      <w:jc w:val="left"/>
    </w:pPr>
    <w:rPr>
      <w:rFonts w:ascii="等线" w:eastAsia="等线"/>
      <w:sz w:val="18"/>
      <w:szCs w:val="18"/>
    </w:rPr>
  </w:style>
  <w:style w:type="paragraph" w:styleId="9">
    <w:name w:val="caption"/>
    <w:basedOn w:val="1"/>
    <w:next w:val="1"/>
    <w:qFormat/>
    <w:uiPriority w:val="0"/>
    <w:pPr>
      <w:spacing w:before="152" w:after="160"/>
      <w:jc w:val="center"/>
    </w:pPr>
    <w:rPr>
      <w:rFonts w:ascii="Arial" w:hAnsi="Arial" w:eastAsia="黑体" w:cs="Arial"/>
      <w:sz w:val="20"/>
    </w:rPr>
  </w:style>
  <w:style w:type="paragraph" w:styleId="10">
    <w:name w:val="Document Map"/>
    <w:basedOn w:val="1"/>
    <w:qFormat/>
    <w:uiPriority w:val="0"/>
    <w:pPr>
      <w:shd w:val="clear" w:color="auto" w:fill="000080"/>
    </w:pPr>
  </w:style>
  <w:style w:type="paragraph" w:styleId="11">
    <w:name w:val="annotation text"/>
    <w:basedOn w:val="1"/>
    <w:link w:val="34"/>
    <w:qFormat/>
    <w:uiPriority w:val="99"/>
    <w:pPr>
      <w:jc w:val="left"/>
    </w:pPr>
  </w:style>
  <w:style w:type="paragraph" w:styleId="12">
    <w:name w:val="toc 5"/>
    <w:basedOn w:val="1"/>
    <w:next w:val="1"/>
    <w:uiPriority w:val="39"/>
    <w:pPr>
      <w:ind w:left="840"/>
      <w:jc w:val="left"/>
    </w:pPr>
    <w:rPr>
      <w:rFonts w:ascii="等线" w:eastAsia="等线"/>
      <w:sz w:val="18"/>
      <w:szCs w:val="18"/>
    </w:rPr>
  </w:style>
  <w:style w:type="paragraph" w:styleId="13">
    <w:name w:val="toc 3"/>
    <w:basedOn w:val="1"/>
    <w:next w:val="1"/>
    <w:uiPriority w:val="39"/>
    <w:pPr>
      <w:ind w:left="420"/>
      <w:jc w:val="left"/>
    </w:pPr>
    <w:rPr>
      <w:rFonts w:ascii="等线" w:eastAsia="等线"/>
      <w:i/>
      <w:iCs/>
      <w:sz w:val="20"/>
    </w:rPr>
  </w:style>
  <w:style w:type="paragraph" w:styleId="14">
    <w:name w:val="toc 8"/>
    <w:basedOn w:val="1"/>
    <w:next w:val="1"/>
    <w:qFormat/>
    <w:uiPriority w:val="39"/>
    <w:pPr>
      <w:ind w:left="1470"/>
      <w:jc w:val="left"/>
    </w:pPr>
    <w:rPr>
      <w:rFonts w:ascii="等线" w:eastAsia="等线"/>
      <w:sz w:val="18"/>
      <w:szCs w:val="18"/>
    </w:rPr>
  </w:style>
  <w:style w:type="paragraph" w:styleId="15">
    <w:name w:val="Balloon Text"/>
    <w:basedOn w:val="1"/>
    <w:link w:val="35"/>
    <w:qFormat/>
    <w:uiPriority w:val="99"/>
    <w:rPr>
      <w:sz w:val="18"/>
      <w:szCs w:val="18"/>
    </w:rPr>
  </w:style>
  <w:style w:type="paragraph" w:styleId="16">
    <w:name w:val="footer"/>
    <w:basedOn w:val="1"/>
    <w:link w:val="3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  <w:pPr>
      <w:tabs>
        <w:tab w:val="right" w:leader="dot" w:pos="9736"/>
      </w:tabs>
      <w:spacing w:before="120" w:after="120"/>
      <w:ind w:firstLine="378" w:firstLineChars="135"/>
      <w:jc w:val="left"/>
    </w:pPr>
    <w:rPr>
      <w:rFonts w:ascii="等线" w:eastAsia="等线"/>
      <w:b/>
      <w:bCs/>
      <w:caps/>
      <w:sz w:val="20"/>
    </w:rPr>
  </w:style>
  <w:style w:type="paragraph" w:styleId="19">
    <w:name w:val="toc 4"/>
    <w:basedOn w:val="1"/>
    <w:next w:val="1"/>
    <w:qFormat/>
    <w:uiPriority w:val="39"/>
    <w:pPr>
      <w:ind w:left="630"/>
      <w:jc w:val="left"/>
    </w:pPr>
    <w:rPr>
      <w:rFonts w:ascii="等线" w:eastAsia="等线"/>
      <w:sz w:val="18"/>
      <w:szCs w:val="18"/>
    </w:rPr>
  </w:style>
  <w:style w:type="paragraph" w:styleId="20">
    <w:name w:val="toc 6"/>
    <w:basedOn w:val="1"/>
    <w:next w:val="1"/>
    <w:qFormat/>
    <w:uiPriority w:val="39"/>
    <w:pPr>
      <w:ind w:left="1050"/>
      <w:jc w:val="left"/>
    </w:pPr>
    <w:rPr>
      <w:rFonts w:ascii="等线" w:eastAsia="等线"/>
      <w:sz w:val="18"/>
      <w:szCs w:val="18"/>
    </w:rPr>
  </w:style>
  <w:style w:type="paragraph" w:styleId="21">
    <w:name w:val="toc 2"/>
    <w:basedOn w:val="1"/>
    <w:next w:val="1"/>
    <w:qFormat/>
    <w:uiPriority w:val="39"/>
    <w:pPr>
      <w:ind w:left="210"/>
      <w:jc w:val="left"/>
    </w:pPr>
    <w:rPr>
      <w:rFonts w:ascii="等线" w:eastAsia="等线"/>
      <w:smallCaps/>
      <w:sz w:val="20"/>
    </w:rPr>
  </w:style>
  <w:style w:type="paragraph" w:styleId="22">
    <w:name w:val="toc 9"/>
    <w:basedOn w:val="1"/>
    <w:next w:val="1"/>
    <w:qFormat/>
    <w:uiPriority w:val="39"/>
    <w:pPr>
      <w:ind w:left="1680"/>
      <w:jc w:val="left"/>
    </w:pPr>
    <w:rPr>
      <w:rFonts w:ascii="等线" w:eastAsia="等线"/>
      <w:sz w:val="18"/>
      <w:szCs w:val="18"/>
    </w:rPr>
  </w:style>
  <w:style w:type="paragraph" w:styleId="23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paragraph" w:styleId="24">
    <w:name w:val="annotation subject"/>
    <w:basedOn w:val="11"/>
    <w:next w:val="11"/>
    <w:link w:val="39"/>
    <w:qFormat/>
    <w:uiPriority w:val="99"/>
    <w:rPr>
      <w:b/>
      <w:bCs/>
    </w:rPr>
  </w:style>
  <w:style w:type="table" w:styleId="26">
    <w:name w:val="Table Grid"/>
    <w:basedOn w:val="25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8">
    <w:name w:val="Strong"/>
    <w:qFormat/>
    <w:uiPriority w:val="0"/>
    <w:rPr>
      <w:b/>
      <w:bCs/>
    </w:rPr>
  </w:style>
  <w:style w:type="character" w:styleId="29">
    <w:name w:val="Hyperlink"/>
    <w:qFormat/>
    <w:uiPriority w:val="99"/>
    <w:rPr>
      <w:color w:val="0563C1"/>
      <w:u w:val="single"/>
    </w:rPr>
  </w:style>
  <w:style w:type="character" w:styleId="30">
    <w:name w:val="annotation reference"/>
    <w:qFormat/>
    <w:uiPriority w:val="99"/>
    <w:rPr>
      <w:sz w:val="21"/>
      <w:szCs w:val="21"/>
    </w:rPr>
  </w:style>
  <w:style w:type="character" w:customStyle="1" w:styleId="31">
    <w:name w:val="标题 2 字符"/>
    <w:link w:val="3"/>
    <w:qFormat/>
    <w:uiPriority w:val="0"/>
    <w:rPr>
      <w:rFonts w:eastAsia="楷体_GB2312"/>
      <w:kern w:val="2"/>
      <w:sz w:val="32"/>
    </w:rPr>
  </w:style>
  <w:style w:type="character" w:customStyle="1" w:styleId="32">
    <w:name w:val="标题 3 字符"/>
    <w:link w:val="5"/>
    <w:qFormat/>
    <w:uiPriority w:val="0"/>
    <w:rPr>
      <w:rFonts w:eastAsia="黑体"/>
      <w:kern w:val="2"/>
      <w:sz w:val="24"/>
    </w:rPr>
  </w:style>
  <w:style w:type="character" w:customStyle="1" w:styleId="33">
    <w:name w:val="标题 5 字符"/>
    <w:link w:val="7"/>
    <w:qFormat/>
    <w:uiPriority w:val="9"/>
    <w:rPr>
      <w:b/>
      <w:bCs/>
      <w:kern w:val="2"/>
      <w:sz w:val="28"/>
      <w:szCs w:val="28"/>
    </w:rPr>
  </w:style>
  <w:style w:type="character" w:customStyle="1" w:styleId="34">
    <w:name w:val="批注文字 字符"/>
    <w:link w:val="11"/>
    <w:qFormat/>
    <w:uiPriority w:val="99"/>
    <w:rPr>
      <w:kern w:val="2"/>
      <w:sz w:val="21"/>
    </w:rPr>
  </w:style>
  <w:style w:type="character" w:customStyle="1" w:styleId="35">
    <w:name w:val="批注框文本 字符"/>
    <w:link w:val="15"/>
    <w:qFormat/>
    <w:uiPriority w:val="99"/>
    <w:rPr>
      <w:kern w:val="2"/>
      <w:sz w:val="18"/>
      <w:szCs w:val="18"/>
    </w:rPr>
  </w:style>
  <w:style w:type="character" w:customStyle="1" w:styleId="36">
    <w:name w:val="页脚 字符1"/>
    <w:link w:val="16"/>
    <w:qFormat/>
    <w:uiPriority w:val="99"/>
    <w:rPr>
      <w:kern w:val="2"/>
      <w:sz w:val="18"/>
      <w:szCs w:val="18"/>
    </w:rPr>
  </w:style>
  <w:style w:type="character" w:customStyle="1" w:styleId="37">
    <w:name w:val="页眉 字符"/>
    <w:link w:val="17"/>
    <w:qFormat/>
    <w:uiPriority w:val="99"/>
    <w:rPr>
      <w:kern w:val="2"/>
      <w:sz w:val="18"/>
      <w:szCs w:val="18"/>
    </w:rPr>
  </w:style>
  <w:style w:type="character" w:customStyle="1" w:styleId="38">
    <w:name w:val="标题 字符"/>
    <w:link w:val="23"/>
    <w:qFormat/>
    <w:uiPriority w:val="10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39">
    <w:name w:val="批注主题 字符"/>
    <w:link w:val="24"/>
    <w:qFormat/>
    <w:uiPriority w:val="99"/>
    <w:rPr>
      <w:b/>
      <w:bCs/>
      <w:kern w:val="2"/>
      <w:sz w:val="21"/>
    </w:rPr>
  </w:style>
  <w:style w:type="character" w:customStyle="1" w:styleId="40">
    <w:name w:val="页眉 字符1"/>
    <w:qFormat/>
    <w:uiPriority w:val="99"/>
    <w:rPr>
      <w:sz w:val="18"/>
    </w:rPr>
  </w:style>
  <w:style w:type="character" w:customStyle="1" w:styleId="41">
    <w:name w:val="无间隔 字符"/>
    <w:link w:val="42"/>
    <w:qFormat/>
    <w:uiPriority w:val="1"/>
    <w:rPr>
      <w:rFonts w:ascii="Calibri" w:hAnsi="Calibri"/>
      <w:sz w:val="22"/>
    </w:rPr>
  </w:style>
  <w:style w:type="paragraph" w:styleId="42">
    <w:name w:val="No Spacing"/>
    <w:link w:val="41"/>
    <w:qFormat/>
    <w:uiPriority w:val="1"/>
    <w:rPr>
      <w:rFonts w:ascii="Calibri" w:hAnsi="Calibri" w:eastAsia="宋体" w:cs="Times New Roman"/>
      <w:sz w:val="22"/>
      <w:lang w:val="en-US" w:eastAsia="zh-CN" w:bidi="ar-SA"/>
    </w:rPr>
  </w:style>
  <w:style w:type="character" w:customStyle="1" w:styleId="43">
    <w:name w:val="页脚 字符"/>
    <w:qFormat/>
    <w:uiPriority w:val="99"/>
  </w:style>
  <w:style w:type="paragraph" w:styleId="44">
    <w:name w:val="List Paragraph"/>
    <w:basedOn w:val="1"/>
    <w:qFormat/>
    <w:uiPriority w:val="99"/>
    <w:pPr>
      <w:ind w:firstLine="420"/>
    </w:pPr>
  </w:style>
  <w:style w:type="paragraph" w:customStyle="1" w:styleId="45">
    <w:name w:val="注释1"/>
    <w:basedOn w:val="1"/>
    <w:qFormat/>
    <w:uiPriority w:val="0"/>
    <w:pPr>
      <w:pBdr>
        <w:top w:val="threeDEmboss" w:color="auto" w:sz="12" w:space="1"/>
        <w:left w:val="threeDEmboss" w:color="auto" w:sz="12" w:space="4"/>
        <w:bottom w:val="threeDEngrave" w:color="auto" w:sz="12" w:space="1"/>
        <w:right w:val="threeDEngrave" w:color="auto" w:sz="12" w:space="4"/>
      </w:pBdr>
      <w:adjustRightInd/>
      <w:ind w:firstLine="425" w:firstLineChars="0"/>
    </w:pPr>
    <w:rPr>
      <w:b/>
      <w:i/>
    </w:rPr>
  </w:style>
  <w:style w:type="paragraph" w:customStyle="1" w:styleId="46">
    <w:name w:val="例子说明"/>
    <w:basedOn w:val="1"/>
    <w:qFormat/>
    <w:uiPriority w:val="0"/>
    <w:pPr>
      <w:numPr>
        <w:ilvl w:val="0"/>
        <w:numId w:val="2"/>
      </w:numPr>
      <w:ind w:firstLine="0" w:firstLineChars="0"/>
    </w:pPr>
  </w:style>
  <w:style w:type="paragraph" w:customStyle="1" w:styleId="47">
    <w:name w:val="插图"/>
    <w:basedOn w:val="4"/>
    <w:qFormat/>
    <w:uiPriority w:val="0"/>
    <w:pPr>
      <w:ind w:firstLine="412" w:firstLineChars="0"/>
    </w:pPr>
    <w:rPr>
      <w:kern w:val="0"/>
    </w:rPr>
  </w:style>
  <w:style w:type="paragraph" w:customStyle="1" w:styleId="48">
    <w:name w:val="插图编号"/>
    <w:basedOn w:val="4"/>
    <w:qFormat/>
    <w:uiPriority w:val="0"/>
    <w:pPr>
      <w:ind w:left="288" w:firstLine="0" w:firstLineChars="0"/>
    </w:pPr>
    <w:rPr>
      <w:kern w:val="0"/>
      <w:sz w:val="18"/>
    </w:rPr>
  </w:style>
  <w:style w:type="paragraph" w:customStyle="1" w:styleId="49">
    <w:name w:val="注释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pct25" w:color="auto" w:fill="FFFFFF"/>
      <w:adjustRightInd/>
      <w:ind w:firstLine="425" w:firstLineChars="0"/>
    </w:pPr>
    <w:rPr>
      <w:rFonts w:eastAsia="楷体_GB2312"/>
    </w:rPr>
  </w:style>
  <w:style w:type="paragraph" w:customStyle="1" w:styleId="50">
    <w:name w:val="段落1"/>
    <w:basedOn w:val="1"/>
    <w:qFormat/>
    <w:uiPriority w:val="0"/>
    <w:pPr>
      <w:spacing w:line="120" w:lineRule="atLeast"/>
      <w:ind w:firstLine="454" w:firstLineChars="0"/>
      <w:textAlignment w:val="baseline"/>
    </w:pPr>
    <w:rPr>
      <w:kern w:val="0"/>
    </w:rPr>
  </w:style>
  <w:style w:type="paragraph" w:customStyle="1" w:styleId="51">
    <w:name w:val="正文1"/>
    <w:basedOn w:val="1"/>
    <w:qFormat/>
    <w:uiPriority w:val="0"/>
    <w:pPr>
      <w:ind w:firstLine="0" w:firstLineChars="0"/>
    </w:pPr>
  </w:style>
  <w:style w:type="paragraph" w:customStyle="1" w:styleId="52">
    <w:name w:val="表题"/>
    <w:basedOn w:val="1"/>
    <w:qFormat/>
    <w:uiPriority w:val="0"/>
    <w:pPr>
      <w:ind w:left="288" w:firstLine="0" w:firstLineChars="0"/>
      <w:jc w:val="center"/>
    </w:pPr>
    <w:rPr>
      <w:rFonts w:eastAsia="黑体"/>
      <w:sz w:val="18"/>
    </w:rPr>
  </w:style>
  <w:style w:type="paragraph" w:customStyle="1" w:styleId="53">
    <w:name w:val="本章要点"/>
    <w:basedOn w:val="1"/>
    <w:qFormat/>
    <w:uiPriority w:val="0"/>
    <w:pPr>
      <w:numPr>
        <w:ilvl w:val="0"/>
        <w:numId w:val="3"/>
      </w:numPr>
      <w:tabs>
        <w:tab w:val="clear" w:pos="425"/>
      </w:tabs>
      <w:ind w:left="850" w:firstLine="0" w:firstLineChars="0"/>
    </w:pPr>
    <w:rPr>
      <w:rFonts w:eastAsia="楷体_GB2312"/>
    </w:rPr>
  </w:style>
  <w:style w:type="paragraph" w:customStyle="1" w:styleId="54">
    <w:name w:val="例子正文"/>
    <w:basedOn w:val="55"/>
    <w:qFormat/>
    <w:uiPriority w:val="0"/>
    <w:pPr>
      <w:numPr>
        <w:ilvl w:val="0"/>
        <w:numId w:val="4"/>
      </w:numPr>
      <w:tabs>
        <w:tab w:val="clear" w:pos="1060"/>
      </w:tabs>
      <w:ind w:firstLine="309"/>
    </w:pPr>
    <w:rPr>
      <w:rFonts w:eastAsia="楷体_GB2312"/>
    </w:rPr>
  </w:style>
  <w:style w:type="paragraph" w:customStyle="1" w:styleId="55">
    <w:name w:val="例子"/>
    <w:basedOn w:val="1"/>
    <w:qFormat/>
    <w:uiPriority w:val="0"/>
    <w:pPr>
      <w:ind w:left="425" w:firstLine="0" w:firstLineChars="0"/>
    </w:pPr>
    <w:rPr>
      <w:rFonts w:eastAsia="黑体"/>
    </w:rPr>
  </w:style>
  <w:style w:type="paragraph" w:customStyle="1" w:styleId="56">
    <w:name w:val="图"/>
    <w:basedOn w:val="1"/>
    <w:qFormat/>
    <w:uiPriority w:val="0"/>
    <w:pPr>
      <w:numPr>
        <w:ilvl w:val="0"/>
        <w:numId w:val="5"/>
      </w:numPr>
      <w:tabs>
        <w:tab w:val="clear" w:pos="720"/>
      </w:tabs>
      <w:ind w:left="0" w:firstLine="296" w:firstLineChars="0"/>
    </w:pPr>
  </w:style>
  <w:style w:type="paragraph" w:customStyle="1" w:styleId="57">
    <w:name w:val="小技巧"/>
    <w:basedOn w:val="4"/>
    <w:qFormat/>
    <w:uiPriority w:val="0"/>
    <w:pPr>
      <w:ind w:firstLine="0" w:firstLineChars="0"/>
    </w:pPr>
    <w:rPr>
      <w:b/>
      <w:i/>
      <w:sz w:val="24"/>
    </w:rPr>
  </w:style>
  <w:style w:type="paragraph" w:customStyle="1" w:styleId="58">
    <w:name w:val="表格文字"/>
    <w:basedOn w:val="1"/>
    <w:uiPriority w:val="0"/>
    <w:pPr>
      <w:ind w:firstLine="0" w:firstLineChars="0"/>
      <w:jc w:val="center"/>
    </w:pPr>
    <w:rPr>
      <w:sz w:val="18"/>
    </w:rPr>
  </w:style>
  <w:style w:type="paragraph" w:customStyle="1" w:styleId="59">
    <w:name w:val="小技巧正文"/>
    <w:basedOn w:val="57"/>
    <w:uiPriority w:val="0"/>
    <w:pPr>
      <w:ind w:firstLine="412"/>
    </w:pPr>
    <w:rPr>
      <w:b w:val="0"/>
      <w:i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3.png"/><Relationship Id="rId22" Type="http://schemas.openxmlformats.org/officeDocument/2006/relationships/image" Target="media/image2.wmf"/><Relationship Id="rId21" Type="http://schemas.openxmlformats.org/officeDocument/2006/relationships/oleObject" Target="embeddings/oleObject2.bin"/><Relationship Id="rId20" Type="http://schemas.openxmlformats.org/officeDocument/2006/relationships/image" Target="media/image1.wmf"/><Relationship Id="rId2" Type="http://schemas.openxmlformats.org/officeDocument/2006/relationships/settings" Target="settings.xml"/><Relationship Id="rId19" Type="http://schemas.openxmlformats.org/officeDocument/2006/relationships/oleObject" Target="embeddings/oleObject1.bin"/><Relationship Id="rId18" Type="http://schemas.openxmlformats.org/officeDocument/2006/relationships/theme" Target="theme/theme1.xml"/><Relationship Id="rId17" Type="http://schemas.openxmlformats.org/officeDocument/2006/relationships/footer" Target="footer8.xml"/><Relationship Id="rId16" Type="http://schemas.openxmlformats.org/officeDocument/2006/relationships/header" Target="header5.xml"/><Relationship Id="rId15" Type="http://schemas.openxmlformats.org/officeDocument/2006/relationships/footer" Target="foot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803net</Company>
  <Pages>13</Pages>
  <Words>1845</Words>
  <Characters>2145</Characters>
  <Paragraphs>304</Paragraphs>
  <TotalTime>0</TotalTime>
  <ScaleCrop>false</ScaleCrop>
  <LinksUpToDate>false</LinksUpToDate>
  <CharactersWithSpaces>2379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2023-11-12T05:53:00Z</dcterms:created>
  <dc:creator>陈兵</dc:creator>
  <cp:lastModifiedBy>朱凯峰</cp:lastModifiedBy>
  <cp:lastPrinted>2006-02-23T09:35:00Z</cp:lastPrinted>
  <dcterms:modified xsi:type="dcterms:W3CDTF">2025-08-31T11:20:27Z</dcterms:modified>
  <dc:title>计算机网络实验报告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4D41F0FA6B844FCDAA366583396FD8AA_13</vt:lpwstr>
  </property>
  <property fmtid="{D5CDD505-2E9C-101B-9397-08002B2CF9AE}" pid="4" name="KSOTemplateDocerSaveRecord">
    <vt:lpwstr>eyJoZGlkIjoiZWU1ZTBkMDU4YjkyZTRkYTQ1ZDE3MmFhZGFkYzIwYTEiLCJ1c2VySWQiOiIxMjg5Nzk2NDAzIn0=</vt:lpwstr>
  </property>
</Properties>
</file>